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4B7D" w14:textId="77777777" w:rsidR="001205E4" w:rsidRDefault="001205E4" w:rsidP="004F5E81">
      <w:pPr>
        <w:pStyle w:val="Heading7"/>
        <w:rPr>
          <w:rFonts w:ascii="Calibri" w:hAnsi="Calibri" w:cs="Calibri"/>
          <w:sz w:val="24"/>
          <w:lang w:val="en-US"/>
        </w:rPr>
      </w:pPr>
    </w:p>
    <w:p w14:paraId="7B22740C" w14:textId="77777777" w:rsidR="001205E4" w:rsidRDefault="001205E4" w:rsidP="004F5E81">
      <w:pPr>
        <w:pStyle w:val="Heading7"/>
        <w:rPr>
          <w:rFonts w:ascii="Calibri" w:hAnsi="Calibri" w:cs="Calibri"/>
          <w:sz w:val="24"/>
          <w:lang w:val="en-US"/>
        </w:rPr>
      </w:pPr>
    </w:p>
    <w:p w14:paraId="4BE31167" w14:textId="77777777" w:rsidR="001205E4" w:rsidRDefault="001205E4" w:rsidP="004F5E81">
      <w:pPr>
        <w:pStyle w:val="Heading7"/>
        <w:rPr>
          <w:rFonts w:ascii="Calibri" w:hAnsi="Calibri" w:cs="Calibri"/>
          <w:sz w:val="24"/>
          <w:lang w:val="en-US"/>
        </w:rPr>
      </w:pPr>
    </w:p>
    <w:p w14:paraId="10C8FF7A" w14:textId="77777777" w:rsidR="001205E4" w:rsidRDefault="001205E4" w:rsidP="004F5E81">
      <w:pPr>
        <w:pStyle w:val="Heading7"/>
        <w:rPr>
          <w:rFonts w:ascii="Calibri" w:hAnsi="Calibri" w:cs="Calibri"/>
          <w:sz w:val="24"/>
          <w:lang w:val="en-US"/>
        </w:rPr>
      </w:pPr>
    </w:p>
    <w:p w14:paraId="5141D91E" w14:textId="77777777" w:rsidR="008E30BC" w:rsidRDefault="008E30BC" w:rsidP="004F5E81">
      <w:pPr>
        <w:pStyle w:val="Heading7"/>
        <w:rPr>
          <w:rFonts w:ascii="Calibri" w:hAnsi="Calibri" w:cs="Calibri"/>
          <w:sz w:val="24"/>
          <w:lang w:val="en-US"/>
        </w:rPr>
      </w:pPr>
    </w:p>
    <w:p w14:paraId="56D5A1A8" w14:textId="77777777" w:rsidR="008E30BC" w:rsidRDefault="008E30BC" w:rsidP="004F5E81">
      <w:pPr>
        <w:pStyle w:val="Heading7"/>
        <w:rPr>
          <w:rFonts w:ascii="Calibri" w:hAnsi="Calibri" w:cs="Calibri"/>
          <w:sz w:val="24"/>
          <w:lang w:val="en-US"/>
        </w:rPr>
      </w:pPr>
    </w:p>
    <w:p w14:paraId="217AD3B0" w14:textId="77777777" w:rsidR="008E30BC" w:rsidRDefault="008E30BC" w:rsidP="004F5E81">
      <w:pPr>
        <w:pStyle w:val="Heading7"/>
        <w:rPr>
          <w:rFonts w:ascii="Calibri" w:hAnsi="Calibri" w:cs="Calibri"/>
          <w:sz w:val="24"/>
          <w:lang w:val="en-US"/>
        </w:rPr>
      </w:pPr>
    </w:p>
    <w:p w14:paraId="294606F5" w14:textId="77777777" w:rsidR="008E30BC" w:rsidRDefault="008E30BC" w:rsidP="004F5E81">
      <w:pPr>
        <w:pStyle w:val="Heading7"/>
        <w:rPr>
          <w:rFonts w:ascii="Calibri" w:hAnsi="Calibri" w:cs="Calibri"/>
          <w:sz w:val="24"/>
          <w:lang w:val="en-US"/>
        </w:rPr>
      </w:pPr>
    </w:p>
    <w:p w14:paraId="69DADC17" w14:textId="77777777" w:rsidR="008E30BC" w:rsidRDefault="008E30BC" w:rsidP="004F5E81">
      <w:pPr>
        <w:pStyle w:val="Heading7"/>
        <w:rPr>
          <w:rFonts w:ascii="Calibri" w:hAnsi="Calibri" w:cs="Calibri"/>
          <w:sz w:val="24"/>
          <w:lang w:val="en-US"/>
        </w:rPr>
      </w:pPr>
    </w:p>
    <w:p w14:paraId="2AC6DB96" w14:textId="7E85B0C1" w:rsidR="009C466A" w:rsidRPr="00525F62" w:rsidRDefault="006060FC" w:rsidP="004F5E81">
      <w:pPr>
        <w:pStyle w:val="Heading7"/>
        <w:rPr>
          <w:rFonts w:ascii="Calibri" w:hAnsi="Calibri" w:cs="Calibri"/>
          <w:sz w:val="24"/>
          <w:lang w:val="en-US"/>
        </w:rPr>
      </w:pPr>
      <w:r>
        <w:rPr>
          <w:rFonts w:ascii="Calibri" w:hAnsi="Calibri" w:cs="Calibri"/>
          <w:sz w:val="24"/>
          <w:lang w:val="en-US"/>
        </w:rPr>
        <w:t>RESUME</w:t>
      </w:r>
    </w:p>
    <w:p w14:paraId="29E2C25D" w14:textId="77777777" w:rsidR="00284D8D" w:rsidRPr="00525F62" w:rsidRDefault="00284D8D" w:rsidP="00284D8D">
      <w:pPr>
        <w:rPr>
          <w:rFonts w:cs="Calibri"/>
          <w:sz w:val="24"/>
          <w:szCs w:val="24"/>
          <w:lang w:val="en-US" w:eastAsia="ar-SA"/>
        </w:rPr>
      </w:pPr>
    </w:p>
    <w:p w14:paraId="7B473E73" w14:textId="77777777" w:rsidR="00D77004" w:rsidRPr="00525F62" w:rsidRDefault="00A45290" w:rsidP="009C466A">
      <w:pPr>
        <w:pStyle w:val="Role"/>
        <w:ind w:left="0"/>
        <w:rPr>
          <w:rFonts w:ascii="Calibri" w:hAnsi="Calibri" w:cs="Calibri"/>
          <w:b/>
          <w:sz w:val="24"/>
          <w:szCs w:val="24"/>
        </w:rPr>
      </w:pPr>
      <w:r w:rsidRPr="00525F62">
        <w:rPr>
          <w:rFonts w:ascii="Calibri" w:hAnsi="Calibri" w:cs="Calibri"/>
          <w:b/>
          <w:sz w:val="24"/>
          <w:szCs w:val="24"/>
        </w:rPr>
        <w:t>PRANAVA.T</w:t>
      </w:r>
      <w:r w:rsidR="002B64E7" w:rsidRPr="00525F62">
        <w:rPr>
          <w:rFonts w:ascii="Calibri" w:hAnsi="Calibri" w:cs="Calibri"/>
          <w:b/>
          <w:color w:val="000000"/>
          <w:sz w:val="24"/>
          <w:szCs w:val="24"/>
        </w:rPr>
        <w:t xml:space="preserve">                                                 </w:t>
      </w:r>
      <w:r w:rsidR="00FA79B7" w:rsidRPr="00525F62">
        <w:rPr>
          <w:rFonts w:ascii="Calibri" w:hAnsi="Calibri" w:cs="Calibri"/>
          <w:b/>
          <w:color w:val="000000"/>
          <w:sz w:val="24"/>
          <w:szCs w:val="24"/>
        </w:rPr>
        <w:tab/>
      </w:r>
      <w:r w:rsidR="002B64E7" w:rsidRPr="00525F62">
        <w:rPr>
          <w:rFonts w:ascii="Calibri" w:hAnsi="Calibri" w:cs="Calibri"/>
          <w:b/>
          <w:color w:val="000000"/>
          <w:sz w:val="24"/>
          <w:szCs w:val="24"/>
        </w:rPr>
        <w:t xml:space="preserve">              </w:t>
      </w:r>
      <w:r w:rsidR="00637A88">
        <w:rPr>
          <w:rFonts w:ascii="Calibri" w:hAnsi="Calibri" w:cs="Calibri"/>
          <w:b/>
          <w:color w:val="000000"/>
          <w:sz w:val="24"/>
          <w:szCs w:val="24"/>
        </w:rPr>
        <w:tab/>
      </w:r>
      <w:r w:rsidR="002E137C" w:rsidRPr="00525F62">
        <w:rPr>
          <w:rFonts w:ascii="Calibri" w:hAnsi="Calibri" w:cs="Calibri"/>
          <w:color w:val="000000"/>
          <w:sz w:val="24"/>
          <w:szCs w:val="24"/>
        </w:rPr>
        <w:t xml:space="preserve">Contact No: +91 </w:t>
      </w:r>
      <w:r w:rsidRPr="00525F62">
        <w:rPr>
          <w:rFonts w:ascii="Calibri" w:hAnsi="Calibri" w:cs="Calibri"/>
          <w:color w:val="000000"/>
          <w:sz w:val="24"/>
          <w:szCs w:val="24"/>
        </w:rPr>
        <w:t>9030184948</w:t>
      </w:r>
      <w:r w:rsidR="002E137C" w:rsidRPr="00525F62">
        <w:rPr>
          <w:rFonts w:ascii="Calibri" w:hAnsi="Calibri" w:cs="Calibri"/>
          <w:color w:val="000000"/>
          <w:sz w:val="24"/>
          <w:szCs w:val="24"/>
        </w:rPr>
        <w:t xml:space="preserve">                                   </w:t>
      </w:r>
      <w:r w:rsidR="002B64E7" w:rsidRPr="00525F62">
        <w:rPr>
          <w:rFonts w:ascii="Calibri" w:hAnsi="Calibri" w:cs="Calibri"/>
          <w:b/>
          <w:color w:val="000000"/>
          <w:sz w:val="24"/>
          <w:szCs w:val="24"/>
        </w:rPr>
        <w:t xml:space="preserve">   </w:t>
      </w:r>
    </w:p>
    <w:p w14:paraId="7733CBB8" w14:textId="77777777" w:rsidR="00462699" w:rsidRPr="00525F62" w:rsidRDefault="00F54540" w:rsidP="002E137C">
      <w:pPr>
        <w:pBdr>
          <w:bottom w:val="single" w:sz="12" w:space="1" w:color="auto"/>
        </w:pBdr>
        <w:spacing w:before="20" w:after="0" w:line="240" w:lineRule="auto"/>
        <w:jc w:val="both"/>
        <w:rPr>
          <w:rFonts w:cs="Calibri"/>
          <w:color w:val="000000"/>
          <w:sz w:val="24"/>
          <w:szCs w:val="24"/>
          <w:lang w:val="en-US"/>
        </w:rPr>
      </w:pPr>
      <w:r w:rsidRPr="00525F62">
        <w:rPr>
          <w:rFonts w:cs="Calibri"/>
          <w:color w:val="000000"/>
          <w:sz w:val="24"/>
          <w:szCs w:val="24"/>
        </w:rPr>
        <w:t xml:space="preserve">        </w:t>
      </w:r>
      <w:r w:rsidR="000003DB" w:rsidRPr="00525F62">
        <w:rPr>
          <w:rFonts w:cs="Calibri"/>
          <w:color w:val="000000"/>
          <w:sz w:val="24"/>
          <w:szCs w:val="24"/>
        </w:rPr>
        <w:t xml:space="preserve">          </w:t>
      </w:r>
      <w:r w:rsidR="00544475" w:rsidRPr="00525F62">
        <w:rPr>
          <w:rFonts w:cs="Calibri"/>
          <w:color w:val="000000"/>
          <w:sz w:val="24"/>
          <w:szCs w:val="24"/>
        </w:rPr>
        <w:t xml:space="preserve"> </w:t>
      </w:r>
      <w:r w:rsidR="002E137C" w:rsidRPr="00525F62">
        <w:rPr>
          <w:rFonts w:cs="Calibri"/>
          <w:color w:val="000000"/>
          <w:sz w:val="24"/>
          <w:szCs w:val="24"/>
        </w:rPr>
        <w:t xml:space="preserve">    </w:t>
      </w:r>
      <w:r w:rsidR="00462699" w:rsidRPr="00525F62">
        <w:rPr>
          <w:rFonts w:cs="Calibri"/>
          <w:color w:val="000000"/>
          <w:sz w:val="24"/>
          <w:szCs w:val="24"/>
        </w:rPr>
        <w:t xml:space="preserve"> </w:t>
      </w:r>
      <w:r w:rsidR="000003DB" w:rsidRPr="00525F62">
        <w:rPr>
          <w:rFonts w:cs="Calibri"/>
          <w:color w:val="000000"/>
          <w:sz w:val="24"/>
          <w:szCs w:val="24"/>
        </w:rPr>
        <w:t xml:space="preserve">  </w:t>
      </w:r>
      <w:r w:rsidR="002E137C" w:rsidRPr="00525F62">
        <w:rPr>
          <w:rFonts w:cs="Calibri"/>
          <w:color w:val="000000"/>
          <w:sz w:val="24"/>
          <w:szCs w:val="24"/>
        </w:rPr>
        <w:t xml:space="preserve">   </w:t>
      </w:r>
      <w:r w:rsidR="001E4FAF" w:rsidRPr="00525F62">
        <w:rPr>
          <w:rFonts w:cs="Calibri"/>
          <w:color w:val="000000"/>
          <w:sz w:val="24"/>
          <w:szCs w:val="24"/>
        </w:rPr>
        <w:t xml:space="preserve">  </w:t>
      </w:r>
      <w:r w:rsidR="009545F9" w:rsidRPr="00525F62">
        <w:rPr>
          <w:rFonts w:cs="Calibri"/>
          <w:color w:val="000000"/>
          <w:sz w:val="24"/>
          <w:szCs w:val="24"/>
        </w:rPr>
        <w:t xml:space="preserve"> </w:t>
      </w:r>
      <w:r w:rsidR="00544475" w:rsidRPr="00525F62">
        <w:rPr>
          <w:rFonts w:cs="Calibri"/>
          <w:color w:val="000000"/>
          <w:sz w:val="24"/>
          <w:szCs w:val="24"/>
        </w:rPr>
        <w:t xml:space="preserve"> </w:t>
      </w:r>
      <w:r w:rsidR="002E137C" w:rsidRPr="00525F62">
        <w:rPr>
          <w:rFonts w:cs="Calibri"/>
          <w:color w:val="000000"/>
          <w:sz w:val="24"/>
          <w:szCs w:val="24"/>
        </w:rPr>
        <w:tab/>
      </w:r>
      <w:r w:rsidR="002E137C" w:rsidRPr="00525F62">
        <w:rPr>
          <w:rFonts w:cs="Calibri"/>
          <w:color w:val="000000"/>
          <w:sz w:val="24"/>
          <w:szCs w:val="24"/>
        </w:rPr>
        <w:tab/>
      </w:r>
      <w:r w:rsidR="002E137C" w:rsidRPr="00525F62">
        <w:rPr>
          <w:rFonts w:cs="Calibri"/>
          <w:color w:val="000000"/>
          <w:sz w:val="24"/>
          <w:szCs w:val="24"/>
        </w:rPr>
        <w:tab/>
      </w:r>
      <w:r w:rsidR="002E137C" w:rsidRPr="00525F62">
        <w:rPr>
          <w:rFonts w:cs="Calibri"/>
          <w:color w:val="000000"/>
          <w:sz w:val="24"/>
          <w:szCs w:val="24"/>
        </w:rPr>
        <w:tab/>
        <w:t xml:space="preserve">    </w:t>
      </w:r>
      <w:r w:rsidR="00FA79B7" w:rsidRPr="00525F62">
        <w:rPr>
          <w:rFonts w:cs="Calibri"/>
          <w:color w:val="000000"/>
          <w:sz w:val="24"/>
          <w:szCs w:val="24"/>
        </w:rPr>
        <w:tab/>
        <w:t xml:space="preserve">  </w:t>
      </w:r>
      <w:r w:rsidR="002E137C" w:rsidRPr="00525F62">
        <w:rPr>
          <w:rFonts w:cs="Calibri"/>
          <w:color w:val="000000"/>
          <w:sz w:val="24"/>
          <w:szCs w:val="24"/>
        </w:rPr>
        <w:t xml:space="preserve">     </w:t>
      </w:r>
      <w:r w:rsidR="00217B51" w:rsidRPr="00525F62">
        <w:rPr>
          <w:rFonts w:cs="Calibri"/>
          <w:color w:val="000000"/>
          <w:sz w:val="24"/>
          <w:szCs w:val="24"/>
        </w:rPr>
        <w:t xml:space="preserve">  </w:t>
      </w:r>
      <w:r w:rsidR="002E137C" w:rsidRPr="00525F62">
        <w:rPr>
          <w:rFonts w:cs="Calibri"/>
          <w:color w:val="000000"/>
          <w:sz w:val="24"/>
          <w:szCs w:val="24"/>
        </w:rPr>
        <w:t xml:space="preserve">   </w:t>
      </w:r>
      <w:r w:rsidRPr="00525F62">
        <w:rPr>
          <w:rFonts w:cs="Calibri"/>
          <w:color w:val="000000"/>
          <w:sz w:val="24"/>
          <w:szCs w:val="24"/>
        </w:rPr>
        <w:t xml:space="preserve"> </w:t>
      </w:r>
      <w:r w:rsidR="00544475" w:rsidRPr="00525F62">
        <w:rPr>
          <w:rFonts w:cs="Calibri"/>
          <w:color w:val="000000"/>
          <w:sz w:val="24"/>
          <w:szCs w:val="24"/>
        </w:rPr>
        <w:t xml:space="preserve"> </w:t>
      </w:r>
      <w:r w:rsidR="00462699" w:rsidRPr="00525F62">
        <w:rPr>
          <w:rFonts w:cs="Calibri"/>
          <w:color w:val="000000"/>
          <w:sz w:val="24"/>
          <w:szCs w:val="24"/>
        </w:rPr>
        <w:t>E-Mail:</w:t>
      </w:r>
      <w:r w:rsidR="00D37A38" w:rsidRPr="00525F62">
        <w:rPr>
          <w:rFonts w:cs="Calibri"/>
          <w:sz w:val="24"/>
          <w:szCs w:val="24"/>
        </w:rPr>
        <w:t xml:space="preserve"> </w:t>
      </w:r>
      <w:r w:rsidR="00A45290" w:rsidRPr="00525F62">
        <w:rPr>
          <w:rFonts w:cs="Calibri"/>
          <w:color w:val="000000"/>
          <w:sz w:val="24"/>
          <w:szCs w:val="24"/>
        </w:rPr>
        <w:t>pranavapari@gmail.com</w:t>
      </w:r>
    </w:p>
    <w:p w14:paraId="191B3B1F" w14:textId="77777777" w:rsidR="003F1B18" w:rsidRPr="00525F62" w:rsidRDefault="00462699" w:rsidP="002057D5">
      <w:pPr>
        <w:spacing w:before="20" w:after="0" w:line="240" w:lineRule="auto"/>
        <w:jc w:val="both"/>
        <w:rPr>
          <w:rFonts w:cs="Calibri"/>
          <w:color w:val="000000"/>
          <w:sz w:val="24"/>
          <w:szCs w:val="24"/>
        </w:rPr>
      </w:pPr>
      <w:r w:rsidRPr="00525F62">
        <w:rPr>
          <w:rFonts w:cs="Calibri"/>
          <w:color w:val="000000"/>
          <w:sz w:val="24"/>
          <w:szCs w:val="24"/>
        </w:rPr>
        <w:t xml:space="preserve">                                         </w:t>
      </w:r>
    </w:p>
    <w:p w14:paraId="44B7CFAE" w14:textId="77777777" w:rsidR="00537CCD" w:rsidRPr="00525F62" w:rsidRDefault="0082401E" w:rsidP="00537CCD">
      <w:pPr>
        <w:shd w:val="clear" w:color="auto" w:fill="D9D9D9"/>
        <w:spacing w:before="20" w:after="0" w:line="240" w:lineRule="auto"/>
        <w:jc w:val="both"/>
        <w:rPr>
          <w:rFonts w:cs="Calibri"/>
          <w:b/>
          <w:color w:val="000000"/>
          <w:sz w:val="24"/>
          <w:szCs w:val="24"/>
        </w:rPr>
      </w:pPr>
      <w:r w:rsidRPr="00525F62">
        <w:rPr>
          <w:rFonts w:cs="Calibri"/>
          <w:b/>
          <w:color w:val="000000"/>
          <w:sz w:val="24"/>
          <w:szCs w:val="24"/>
        </w:rPr>
        <w:t>Objective</w:t>
      </w:r>
      <w:r w:rsidR="00537CCD" w:rsidRPr="00525F62">
        <w:rPr>
          <w:rFonts w:cs="Calibri"/>
          <w:b/>
          <w:color w:val="000000"/>
          <w:sz w:val="24"/>
          <w:szCs w:val="24"/>
        </w:rPr>
        <w:t xml:space="preserve">: </w:t>
      </w:r>
    </w:p>
    <w:p w14:paraId="5AA7219F" w14:textId="77777777" w:rsidR="00537CCD" w:rsidRPr="00525F62" w:rsidRDefault="003C1B8F" w:rsidP="00550706">
      <w:pPr>
        <w:ind w:firstLine="720"/>
        <w:rPr>
          <w:rFonts w:cs="Calibri"/>
          <w:sz w:val="24"/>
          <w:szCs w:val="24"/>
        </w:rPr>
      </w:pPr>
      <w:r w:rsidRPr="00525F62">
        <w:rPr>
          <w:rFonts w:cs="Calibri"/>
          <w:sz w:val="24"/>
          <w:szCs w:val="24"/>
        </w:rPr>
        <w:t>Aspiring to seek challenging position in the organization, where I can enhance and utilize my knowledge &amp; skills in the growth of the Organization</w:t>
      </w:r>
      <w:r w:rsidR="0082401E" w:rsidRPr="00525F62">
        <w:rPr>
          <w:rFonts w:cs="Calibri"/>
          <w:sz w:val="24"/>
          <w:szCs w:val="24"/>
        </w:rPr>
        <w:t>.</w:t>
      </w:r>
    </w:p>
    <w:p w14:paraId="58C1C1AD" w14:textId="77777777" w:rsidR="00E37342" w:rsidRPr="00525F62" w:rsidRDefault="00E37342" w:rsidP="00E37342">
      <w:pPr>
        <w:shd w:val="clear" w:color="auto" w:fill="D9D9D9"/>
        <w:spacing w:before="20" w:after="0" w:line="240" w:lineRule="auto"/>
        <w:jc w:val="both"/>
        <w:rPr>
          <w:rFonts w:cs="Calibri"/>
          <w:b/>
          <w:color w:val="000000"/>
          <w:sz w:val="24"/>
          <w:szCs w:val="24"/>
        </w:rPr>
      </w:pPr>
      <w:r w:rsidRPr="00525F62">
        <w:rPr>
          <w:rFonts w:cs="Calibri"/>
          <w:b/>
          <w:color w:val="000000"/>
          <w:sz w:val="24"/>
          <w:szCs w:val="24"/>
        </w:rPr>
        <w:t>Professional Skills</w:t>
      </w:r>
    </w:p>
    <w:p w14:paraId="1C2FFFCA" w14:textId="77777777" w:rsidR="005C253F" w:rsidRPr="00525F62" w:rsidRDefault="005C253F" w:rsidP="005C253F">
      <w:pPr>
        <w:spacing w:before="20" w:after="0" w:line="240" w:lineRule="auto"/>
        <w:rPr>
          <w:rFonts w:cs="Calibri"/>
          <w:color w:val="000000"/>
          <w:sz w:val="24"/>
          <w:szCs w:val="24"/>
        </w:rPr>
      </w:pPr>
    </w:p>
    <w:p w14:paraId="7874981C" w14:textId="12D54A33" w:rsidR="005C253F" w:rsidRPr="00525F62" w:rsidRDefault="00A45290" w:rsidP="005C253F">
      <w:pPr>
        <w:pStyle w:val="ListParagraph"/>
        <w:numPr>
          <w:ilvl w:val="0"/>
          <w:numId w:val="25"/>
        </w:numPr>
        <w:autoSpaceDE w:val="0"/>
        <w:autoSpaceDN w:val="0"/>
        <w:spacing w:after="0" w:line="240" w:lineRule="auto"/>
        <w:rPr>
          <w:rFonts w:cs="Calibri"/>
          <w:color w:val="000000"/>
          <w:sz w:val="24"/>
          <w:szCs w:val="24"/>
        </w:rPr>
      </w:pPr>
      <w:r w:rsidRPr="002729E6">
        <w:rPr>
          <w:rFonts w:cs="Calibri"/>
          <w:b/>
          <w:bCs/>
          <w:color w:val="000000"/>
          <w:sz w:val="24"/>
          <w:szCs w:val="24"/>
          <w:lang w:val="en-US"/>
        </w:rPr>
        <w:t>3</w:t>
      </w:r>
      <w:r w:rsidR="00940709" w:rsidRPr="002729E6">
        <w:rPr>
          <w:rFonts w:cs="Calibri"/>
          <w:b/>
          <w:bCs/>
          <w:color w:val="000000"/>
          <w:sz w:val="24"/>
          <w:szCs w:val="24"/>
          <w:lang w:val="en-US"/>
        </w:rPr>
        <w:t>.9</w:t>
      </w:r>
      <w:r w:rsidR="005C253F" w:rsidRPr="00525F62">
        <w:rPr>
          <w:rFonts w:cs="Calibri"/>
          <w:color w:val="000000"/>
          <w:sz w:val="24"/>
          <w:szCs w:val="24"/>
          <w:lang w:val="en-US"/>
        </w:rPr>
        <w:t xml:space="preserve"> </w:t>
      </w:r>
      <w:r w:rsidR="005C253F" w:rsidRPr="00525F62">
        <w:rPr>
          <w:rFonts w:cs="Calibri"/>
          <w:color w:val="000000"/>
          <w:sz w:val="24"/>
          <w:szCs w:val="24"/>
        </w:rPr>
        <w:t xml:space="preserve">years of work experience </w:t>
      </w:r>
      <w:r w:rsidR="005C253F" w:rsidRPr="00525F62">
        <w:rPr>
          <w:rFonts w:eastAsia="Droid Sans" w:cs="Calibri"/>
          <w:sz w:val="24"/>
          <w:szCs w:val="24"/>
          <w:lang w:val="en-IN" w:bidi="hi-IN"/>
        </w:rPr>
        <w:t xml:space="preserve">in </w:t>
      </w:r>
      <w:r w:rsidR="00076F9C" w:rsidRPr="00940709">
        <w:rPr>
          <w:rFonts w:eastAsia="Droid Sans" w:cs="Calibri"/>
          <w:b/>
          <w:bCs/>
          <w:sz w:val="24"/>
          <w:szCs w:val="24"/>
          <w:lang w:val="en-IN" w:bidi="hi-IN"/>
        </w:rPr>
        <w:t>Manual</w:t>
      </w:r>
      <w:r w:rsidR="00076F9C">
        <w:rPr>
          <w:rFonts w:eastAsia="Droid Sans" w:cs="Calibri"/>
          <w:sz w:val="24"/>
          <w:szCs w:val="24"/>
          <w:lang w:val="en-IN" w:bidi="hi-IN"/>
        </w:rPr>
        <w:t>,</w:t>
      </w:r>
      <w:r w:rsidR="00076F9C" w:rsidRPr="00525F62">
        <w:rPr>
          <w:rFonts w:eastAsia="Droid Sans" w:cs="Calibri"/>
          <w:sz w:val="24"/>
          <w:szCs w:val="24"/>
          <w:lang w:val="en-IN" w:bidi="hi-IN"/>
        </w:rPr>
        <w:t xml:space="preserve"> </w:t>
      </w:r>
      <w:r w:rsidR="00076F9C" w:rsidRPr="00940709">
        <w:rPr>
          <w:rFonts w:eastAsia="Droid Sans" w:cs="Calibri"/>
          <w:b/>
          <w:bCs/>
          <w:sz w:val="24"/>
          <w:szCs w:val="24"/>
          <w:lang w:val="en-IN" w:bidi="hi-IN"/>
        </w:rPr>
        <w:t>Web</w:t>
      </w:r>
      <w:r w:rsidR="00FD4818" w:rsidRPr="00940709">
        <w:rPr>
          <w:rFonts w:eastAsia="Droid Sans" w:cs="Calibri"/>
          <w:b/>
          <w:bCs/>
          <w:sz w:val="24"/>
          <w:szCs w:val="24"/>
          <w:lang w:val="en-IN" w:bidi="hi-IN"/>
        </w:rPr>
        <w:t xml:space="preserve"> Services</w:t>
      </w:r>
      <w:r w:rsidR="00FD4818" w:rsidRPr="00525F62">
        <w:rPr>
          <w:rFonts w:eastAsia="Droid Sans" w:cs="Calibri"/>
          <w:sz w:val="24"/>
          <w:szCs w:val="24"/>
          <w:lang w:val="en-IN" w:bidi="hi-IN"/>
        </w:rPr>
        <w:t xml:space="preserve"> </w:t>
      </w:r>
      <w:r w:rsidR="005C253F" w:rsidRPr="00525F62">
        <w:rPr>
          <w:rFonts w:eastAsia="Droid Sans" w:cs="Calibri"/>
          <w:sz w:val="24"/>
          <w:szCs w:val="24"/>
          <w:lang w:val="en-IN" w:bidi="hi-IN"/>
        </w:rPr>
        <w:t>and</w:t>
      </w:r>
      <w:r w:rsidR="00FD4818" w:rsidRPr="00525F62">
        <w:rPr>
          <w:rFonts w:eastAsia="Droid Sans" w:cs="Calibri"/>
          <w:sz w:val="24"/>
          <w:szCs w:val="24"/>
          <w:lang w:val="en-IN" w:bidi="hi-IN"/>
        </w:rPr>
        <w:t xml:space="preserve"> </w:t>
      </w:r>
      <w:r w:rsidR="00FD4818" w:rsidRPr="00940709">
        <w:rPr>
          <w:rFonts w:eastAsia="Droid Sans" w:cs="Calibri"/>
          <w:b/>
          <w:bCs/>
          <w:sz w:val="24"/>
          <w:szCs w:val="24"/>
          <w:lang w:val="en-IN" w:bidi="hi-IN"/>
        </w:rPr>
        <w:t>Selenium</w:t>
      </w:r>
      <w:r w:rsidR="00581986" w:rsidRPr="00940709">
        <w:rPr>
          <w:rFonts w:eastAsia="Droid Sans" w:cs="Calibri"/>
          <w:b/>
          <w:bCs/>
          <w:sz w:val="24"/>
          <w:szCs w:val="24"/>
          <w:lang w:val="en-IN" w:bidi="hi-IN"/>
        </w:rPr>
        <w:t xml:space="preserve"> automation</w:t>
      </w:r>
      <w:r w:rsidR="005C253F" w:rsidRPr="00525F62">
        <w:rPr>
          <w:rFonts w:eastAsia="Droid Sans" w:cs="Calibri"/>
          <w:sz w:val="24"/>
          <w:szCs w:val="24"/>
          <w:lang w:val="en-IN" w:bidi="hi-IN"/>
        </w:rPr>
        <w:t xml:space="preserve"> </w:t>
      </w:r>
      <w:r w:rsidR="005C253F" w:rsidRPr="00940709">
        <w:rPr>
          <w:rFonts w:eastAsia="Droid Sans" w:cs="Calibri"/>
          <w:b/>
          <w:bCs/>
          <w:sz w:val="24"/>
          <w:szCs w:val="24"/>
          <w:lang w:val="en-IN" w:bidi="hi-IN"/>
        </w:rPr>
        <w:t>Testing</w:t>
      </w:r>
      <w:r w:rsidR="005C253F" w:rsidRPr="00525F62">
        <w:rPr>
          <w:rFonts w:eastAsia="Droid Sans" w:cs="Calibri"/>
          <w:sz w:val="24"/>
          <w:szCs w:val="24"/>
          <w:lang w:val="en-IN" w:bidi="hi-IN"/>
        </w:rPr>
        <w:t>.</w:t>
      </w:r>
    </w:p>
    <w:p w14:paraId="6451704E" w14:textId="6CC809A3" w:rsidR="00940709" w:rsidRPr="00940709" w:rsidRDefault="00940709" w:rsidP="00940709">
      <w:pPr>
        <w:pStyle w:val="NormalWeb"/>
        <w:numPr>
          <w:ilvl w:val="0"/>
          <w:numId w:val="25"/>
        </w:numPr>
        <w:suppressAutoHyphens w:val="0"/>
        <w:spacing w:after="200"/>
        <w:contextualSpacing/>
        <w:rPr>
          <w:rFonts w:ascii="Calibri" w:eastAsia="Droid Sans" w:hAnsi="Calibri" w:cs="Calibri"/>
          <w:color w:val="auto"/>
          <w:lang w:val="en-IN" w:bidi="hi-IN"/>
        </w:rPr>
      </w:pPr>
      <w:r w:rsidRPr="00940709">
        <w:rPr>
          <w:rFonts w:ascii="Calibri" w:eastAsia="Droid Sans" w:hAnsi="Calibri" w:cs="Calibri"/>
          <w:color w:val="auto"/>
          <w:lang w:val="en-IN" w:bidi="hi-IN"/>
        </w:rPr>
        <w:t xml:space="preserve">Having experience test SOAP Protocol Testing using </w:t>
      </w:r>
      <w:r w:rsidRPr="00940709">
        <w:rPr>
          <w:rFonts w:ascii="Calibri" w:eastAsia="Droid Sans" w:hAnsi="Calibri" w:cs="Calibri"/>
          <w:b/>
          <w:bCs/>
          <w:color w:val="auto"/>
          <w:lang w:val="en-IN" w:bidi="hi-IN"/>
        </w:rPr>
        <w:t>SOAP UI</w:t>
      </w:r>
      <w:r w:rsidRPr="00940709">
        <w:rPr>
          <w:rFonts w:ascii="Calibri" w:eastAsia="Droid Sans" w:hAnsi="Calibri" w:cs="Calibri"/>
          <w:color w:val="auto"/>
          <w:lang w:val="en-IN" w:bidi="hi-IN"/>
        </w:rPr>
        <w:t xml:space="preserve"> (Ready API) Tool</w:t>
      </w:r>
      <w:r w:rsidR="00226BFE">
        <w:rPr>
          <w:rFonts w:ascii="Calibri" w:eastAsia="Droid Sans" w:hAnsi="Calibri" w:cs="Calibri"/>
          <w:color w:val="auto"/>
          <w:lang w:val="en-IN" w:bidi="hi-IN"/>
        </w:rPr>
        <w:t>.</w:t>
      </w:r>
    </w:p>
    <w:p w14:paraId="0BD7AA14" w14:textId="5126B138" w:rsidR="005C253F" w:rsidRPr="004901B8" w:rsidRDefault="00A45290" w:rsidP="005C253F">
      <w:pPr>
        <w:pStyle w:val="NormalWeb"/>
        <w:numPr>
          <w:ilvl w:val="0"/>
          <w:numId w:val="25"/>
        </w:numPr>
        <w:suppressAutoHyphens w:val="0"/>
        <w:spacing w:after="200"/>
        <w:contextualSpacing/>
        <w:rPr>
          <w:rFonts w:ascii="Calibri" w:eastAsia="Droid Sans" w:hAnsi="Calibri" w:cs="Calibri"/>
          <w:color w:val="auto"/>
          <w:lang w:val="en-IN" w:bidi="hi-IN"/>
        </w:rPr>
      </w:pPr>
      <w:r w:rsidRPr="00525F62">
        <w:rPr>
          <w:rFonts w:ascii="Calibri" w:eastAsia="Droid Sans" w:hAnsi="Calibri" w:cs="Calibri"/>
          <w:color w:val="auto"/>
          <w:lang w:val="en-IN" w:bidi="hi-IN"/>
        </w:rPr>
        <w:t xml:space="preserve">Knowledge on </w:t>
      </w:r>
      <w:r w:rsidRPr="00940709">
        <w:rPr>
          <w:rFonts w:ascii="Calibri" w:eastAsia="Droid Sans" w:hAnsi="Calibri" w:cs="Calibri"/>
          <w:b/>
          <w:bCs/>
          <w:color w:val="auto"/>
          <w:lang w:val="en-IN" w:bidi="hi-IN"/>
        </w:rPr>
        <w:t>REST</w:t>
      </w:r>
      <w:r w:rsidR="00525F62" w:rsidRPr="00940709">
        <w:rPr>
          <w:rFonts w:ascii="Calibri" w:eastAsia="Droid Sans" w:hAnsi="Calibri" w:cs="Calibri"/>
          <w:b/>
          <w:bCs/>
          <w:color w:val="auto"/>
          <w:lang w:val="en-IN" w:bidi="hi-IN"/>
        </w:rPr>
        <w:t xml:space="preserve"> API</w:t>
      </w:r>
      <w:r w:rsidR="00C745B2">
        <w:rPr>
          <w:rFonts w:ascii="Calibri" w:eastAsia="Droid Sans" w:hAnsi="Calibri" w:cs="Calibri"/>
          <w:b/>
          <w:bCs/>
          <w:color w:val="auto"/>
          <w:lang w:val="en-IN" w:bidi="hi-IN"/>
        </w:rPr>
        <w:t xml:space="preserve"> (POST MAN)</w:t>
      </w:r>
      <w:r w:rsidR="00226BFE">
        <w:rPr>
          <w:rFonts w:ascii="Calibri" w:eastAsia="Droid Sans" w:hAnsi="Calibri" w:cs="Calibri"/>
          <w:b/>
          <w:bCs/>
          <w:color w:val="auto"/>
          <w:lang w:val="en-IN" w:bidi="hi-IN"/>
        </w:rPr>
        <w:t>.</w:t>
      </w:r>
    </w:p>
    <w:p w14:paraId="7B2FD47C" w14:textId="546986B0" w:rsidR="004901B8" w:rsidRPr="004901B8" w:rsidRDefault="004901B8" w:rsidP="004901B8">
      <w:pPr>
        <w:pStyle w:val="NormalWeb"/>
        <w:numPr>
          <w:ilvl w:val="0"/>
          <w:numId w:val="25"/>
        </w:numPr>
        <w:suppressAutoHyphens w:val="0"/>
        <w:spacing w:after="200"/>
        <w:contextualSpacing/>
        <w:rPr>
          <w:rFonts w:ascii="Calibri" w:eastAsia="Droid Sans" w:hAnsi="Calibri" w:cs="Calibri"/>
          <w:color w:val="auto"/>
          <w:lang w:val="en-IN" w:bidi="hi-IN"/>
        </w:rPr>
      </w:pPr>
      <w:r w:rsidRPr="00525F62">
        <w:rPr>
          <w:rFonts w:ascii="Calibri" w:eastAsia="Droid Sans" w:hAnsi="Calibri" w:cs="Calibri"/>
          <w:color w:val="auto"/>
          <w:lang w:val="en-IN" w:bidi="hi-IN"/>
        </w:rPr>
        <w:t xml:space="preserve">Knowledge </w:t>
      </w:r>
      <w:r w:rsidRPr="004901B8">
        <w:rPr>
          <w:rFonts w:ascii="Calibri" w:eastAsia="Droid Sans" w:hAnsi="Calibri" w:cs="Calibri"/>
          <w:color w:val="auto"/>
          <w:lang w:val="en-IN" w:bidi="hi-IN"/>
        </w:rPr>
        <w:t xml:space="preserve">in </w:t>
      </w:r>
      <w:r w:rsidRPr="002729E6">
        <w:rPr>
          <w:rFonts w:ascii="Calibri" w:eastAsia="Droid Sans" w:hAnsi="Calibri" w:cs="Calibri"/>
          <w:b/>
          <w:bCs/>
          <w:color w:val="auto"/>
          <w:lang w:val="en-IN" w:bidi="hi-IN"/>
        </w:rPr>
        <w:t>URI</w:t>
      </w:r>
      <w:r w:rsidRPr="004901B8">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JSON</w:t>
      </w:r>
      <w:r w:rsidRPr="004901B8">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HTTP</w:t>
      </w:r>
      <w:r w:rsidRPr="004901B8">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Method</w:t>
      </w:r>
      <w:r w:rsidRPr="004901B8">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HTTP</w:t>
      </w:r>
      <w:r w:rsidRPr="004901B8">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Status codes</w:t>
      </w:r>
      <w:r w:rsidRPr="004901B8">
        <w:rPr>
          <w:rFonts w:ascii="Calibri" w:eastAsia="Droid Sans" w:hAnsi="Calibri" w:cs="Calibri"/>
          <w:color w:val="auto"/>
          <w:lang w:val="en-IN" w:bidi="hi-IN"/>
        </w:rPr>
        <w:t>,</w:t>
      </w:r>
      <w:r w:rsidR="002729E6">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JSON</w:t>
      </w:r>
      <w:r w:rsidRPr="004901B8">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Path</w:t>
      </w:r>
      <w:r w:rsidRPr="004901B8">
        <w:rPr>
          <w:rFonts w:ascii="Calibri" w:eastAsia="Droid Sans" w:hAnsi="Calibri" w:cs="Calibri"/>
          <w:color w:val="auto"/>
          <w:lang w:val="en-IN" w:bidi="hi-IN"/>
        </w:rPr>
        <w:t xml:space="preserve"> and </w:t>
      </w:r>
      <w:r w:rsidRPr="002729E6">
        <w:rPr>
          <w:rFonts w:ascii="Calibri" w:eastAsia="Droid Sans" w:hAnsi="Calibri" w:cs="Calibri"/>
          <w:b/>
          <w:bCs/>
          <w:color w:val="auto"/>
          <w:lang w:val="en-IN" w:bidi="hi-IN"/>
        </w:rPr>
        <w:t>Headers</w:t>
      </w:r>
      <w:r w:rsidR="00226BFE">
        <w:rPr>
          <w:rFonts w:ascii="Calibri" w:eastAsia="Droid Sans" w:hAnsi="Calibri" w:cs="Calibri"/>
          <w:b/>
          <w:bCs/>
          <w:color w:val="auto"/>
          <w:lang w:val="en-IN" w:bidi="hi-IN"/>
        </w:rPr>
        <w:t>.</w:t>
      </w:r>
    </w:p>
    <w:p w14:paraId="6BA47CC2" w14:textId="2AFA5B91" w:rsidR="005C253F" w:rsidRPr="00525F62" w:rsidRDefault="004901B8" w:rsidP="00A45290">
      <w:pPr>
        <w:pStyle w:val="NormalWeb"/>
        <w:numPr>
          <w:ilvl w:val="0"/>
          <w:numId w:val="25"/>
        </w:numPr>
        <w:suppressAutoHyphens w:val="0"/>
        <w:spacing w:after="200"/>
        <w:contextualSpacing/>
        <w:rPr>
          <w:rFonts w:ascii="Calibri" w:eastAsia="Droid Sans" w:hAnsi="Calibri" w:cs="Calibri"/>
          <w:color w:val="auto"/>
          <w:lang w:val="en-IN" w:bidi="hi-IN"/>
        </w:rPr>
      </w:pPr>
      <w:r w:rsidRPr="00525F62">
        <w:rPr>
          <w:rFonts w:ascii="Calibri" w:eastAsia="Droid Sans" w:hAnsi="Calibri" w:cs="Calibri"/>
          <w:color w:val="auto"/>
          <w:lang w:val="en-IN" w:bidi="hi-IN"/>
        </w:rPr>
        <w:t xml:space="preserve">Knowledge </w:t>
      </w:r>
      <w:r w:rsidR="005C253F" w:rsidRPr="00525F62">
        <w:rPr>
          <w:rFonts w:ascii="Calibri" w:eastAsia="Times New Roman" w:hAnsi="Calibri" w:cs="Calibri"/>
          <w:color w:val="000000"/>
        </w:rPr>
        <w:t xml:space="preserve">of </w:t>
      </w:r>
      <w:r w:rsidR="00076F9C" w:rsidRPr="00940709">
        <w:rPr>
          <w:rFonts w:ascii="Calibri" w:eastAsia="Times New Roman" w:hAnsi="Calibri" w:cs="Calibri"/>
          <w:b/>
          <w:bCs/>
          <w:color w:val="000000"/>
        </w:rPr>
        <w:t>Object-Oriented</w:t>
      </w:r>
      <w:r w:rsidR="005C253F" w:rsidRPr="00940709">
        <w:rPr>
          <w:rFonts w:ascii="Calibri" w:eastAsia="Times New Roman" w:hAnsi="Calibri" w:cs="Calibri"/>
          <w:b/>
          <w:bCs/>
          <w:color w:val="000000"/>
        </w:rPr>
        <w:t xml:space="preserve"> Programming</w:t>
      </w:r>
      <w:r w:rsidR="005C253F" w:rsidRPr="00525F62">
        <w:rPr>
          <w:rFonts w:ascii="Calibri" w:eastAsia="Times New Roman" w:hAnsi="Calibri" w:cs="Calibri"/>
          <w:color w:val="000000"/>
        </w:rPr>
        <w:t xml:space="preserve"> (OOPs) concepts.</w:t>
      </w:r>
    </w:p>
    <w:p w14:paraId="205300DC" w14:textId="6F60E381" w:rsidR="00FD4818" w:rsidRPr="00525F62" w:rsidRDefault="005C253F" w:rsidP="005A70ED">
      <w:pPr>
        <w:pStyle w:val="NormalWeb"/>
        <w:numPr>
          <w:ilvl w:val="0"/>
          <w:numId w:val="25"/>
        </w:numPr>
        <w:suppressAutoHyphens w:val="0"/>
        <w:spacing w:after="200"/>
        <w:contextualSpacing/>
        <w:rPr>
          <w:rFonts w:ascii="Calibri" w:eastAsia="Droid Sans" w:hAnsi="Calibri" w:cs="Calibri"/>
          <w:color w:val="auto"/>
          <w:lang w:val="en-IN" w:bidi="hi-IN"/>
        </w:rPr>
      </w:pPr>
      <w:r w:rsidRPr="00525F62">
        <w:rPr>
          <w:rFonts w:ascii="Calibri" w:eastAsia="Droid Sans" w:hAnsi="Calibri" w:cs="Calibri"/>
          <w:color w:val="auto"/>
          <w:lang w:val="en-IN" w:bidi="hi-IN"/>
        </w:rPr>
        <w:t xml:space="preserve">Work experience on </w:t>
      </w:r>
      <w:r w:rsidRPr="00940709">
        <w:rPr>
          <w:rFonts w:ascii="Calibri" w:eastAsia="Droid Sans" w:hAnsi="Calibri" w:cs="Calibri"/>
          <w:b/>
          <w:bCs/>
          <w:color w:val="auto"/>
          <w:lang w:val="en-IN" w:bidi="hi-IN"/>
        </w:rPr>
        <w:t>Jenkins, Maven</w:t>
      </w:r>
      <w:r w:rsidR="00A45290" w:rsidRPr="00940709">
        <w:rPr>
          <w:rFonts w:ascii="Calibri" w:eastAsia="Droid Sans" w:hAnsi="Calibri" w:cs="Calibri"/>
          <w:b/>
          <w:bCs/>
          <w:color w:val="auto"/>
          <w:lang w:val="en-IN" w:bidi="hi-IN"/>
        </w:rPr>
        <w:t>, TestNG</w:t>
      </w:r>
      <w:r w:rsidRPr="00940709">
        <w:rPr>
          <w:rFonts w:ascii="Calibri" w:eastAsia="Droid Sans" w:hAnsi="Calibri" w:cs="Calibri"/>
          <w:b/>
          <w:bCs/>
          <w:color w:val="auto"/>
          <w:lang w:val="en-IN" w:bidi="hi-IN"/>
        </w:rPr>
        <w:t xml:space="preserve"> </w:t>
      </w:r>
      <w:r w:rsidRPr="00525F62">
        <w:rPr>
          <w:rFonts w:ascii="Calibri" w:eastAsia="Droid Sans" w:hAnsi="Calibri" w:cs="Calibri"/>
          <w:color w:val="auto"/>
          <w:lang w:val="en-IN" w:bidi="hi-IN"/>
        </w:rPr>
        <w:t xml:space="preserve">and </w:t>
      </w:r>
      <w:r w:rsidRPr="00940709">
        <w:rPr>
          <w:rFonts w:ascii="Calibri" w:eastAsia="Droid Sans" w:hAnsi="Calibri" w:cs="Calibri"/>
          <w:b/>
          <w:bCs/>
          <w:color w:val="auto"/>
          <w:lang w:val="en-IN" w:bidi="hi-IN"/>
        </w:rPr>
        <w:t>Git</w:t>
      </w:r>
      <w:r w:rsidR="00226BFE">
        <w:rPr>
          <w:rFonts w:ascii="Calibri" w:eastAsia="Droid Sans" w:hAnsi="Calibri" w:cs="Calibri"/>
          <w:b/>
          <w:bCs/>
          <w:color w:val="auto"/>
          <w:lang w:val="en-IN" w:bidi="hi-IN"/>
        </w:rPr>
        <w:t>.</w:t>
      </w:r>
    </w:p>
    <w:p w14:paraId="2B54BE6E" w14:textId="592F3EE0" w:rsidR="005C253F" w:rsidRPr="00525F62" w:rsidRDefault="005C253F" w:rsidP="005C253F">
      <w:pPr>
        <w:pStyle w:val="NormalWeb"/>
        <w:numPr>
          <w:ilvl w:val="0"/>
          <w:numId w:val="25"/>
        </w:numPr>
        <w:suppressAutoHyphens w:val="0"/>
        <w:spacing w:after="200"/>
        <w:contextualSpacing/>
        <w:rPr>
          <w:rFonts w:ascii="Calibri" w:eastAsia="Droid Sans" w:hAnsi="Calibri" w:cs="Calibri"/>
          <w:color w:val="auto"/>
          <w:lang w:val="en-IN" w:bidi="hi-IN"/>
        </w:rPr>
      </w:pPr>
      <w:r w:rsidRPr="00525F62">
        <w:rPr>
          <w:rFonts w:ascii="Calibri" w:eastAsia="Droid Sans" w:hAnsi="Calibri" w:cs="Calibri"/>
          <w:color w:val="auto"/>
          <w:lang w:val="en-IN" w:bidi="hi-IN"/>
        </w:rPr>
        <w:t xml:space="preserve">Involved in the project developed with </w:t>
      </w:r>
      <w:r w:rsidRPr="00940709">
        <w:rPr>
          <w:rFonts w:ascii="Calibri" w:eastAsia="Droid Sans" w:hAnsi="Calibri" w:cs="Calibri"/>
          <w:b/>
          <w:bCs/>
          <w:color w:val="auto"/>
          <w:lang w:val="en-IN" w:bidi="hi-IN"/>
        </w:rPr>
        <w:t>Agile Methodology</w:t>
      </w:r>
      <w:r w:rsidR="00226BFE">
        <w:rPr>
          <w:rFonts w:ascii="Calibri" w:eastAsia="Droid Sans" w:hAnsi="Calibri" w:cs="Calibri"/>
          <w:b/>
          <w:bCs/>
          <w:color w:val="auto"/>
          <w:lang w:val="en-IN" w:bidi="hi-IN"/>
        </w:rPr>
        <w:t>.</w:t>
      </w:r>
    </w:p>
    <w:p w14:paraId="6D1A58E0" w14:textId="77777777" w:rsidR="005C253F" w:rsidRPr="00525F62" w:rsidRDefault="005C253F" w:rsidP="005C253F">
      <w:pPr>
        <w:pStyle w:val="NormalWeb"/>
        <w:numPr>
          <w:ilvl w:val="0"/>
          <w:numId w:val="25"/>
        </w:numPr>
        <w:suppressAutoHyphens w:val="0"/>
        <w:spacing w:after="200"/>
        <w:contextualSpacing/>
        <w:rPr>
          <w:rFonts w:ascii="Calibri" w:eastAsia="Droid Sans" w:hAnsi="Calibri" w:cs="Calibri"/>
          <w:color w:val="auto"/>
          <w:lang w:val="en-IN" w:bidi="hi-IN"/>
        </w:rPr>
      </w:pPr>
      <w:r w:rsidRPr="00525F62">
        <w:rPr>
          <w:rFonts w:ascii="Calibri" w:eastAsia="Droid Sans" w:hAnsi="Calibri" w:cs="Calibri"/>
          <w:color w:val="auto"/>
          <w:lang w:val="en-IN" w:bidi="hi-IN"/>
        </w:rPr>
        <w:t xml:space="preserve">Hands on experience in defect tracking tools like </w:t>
      </w:r>
      <w:r w:rsidRPr="00940709">
        <w:rPr>
          <w:rFonts w:ascii="Calibri" w:eastAsia="Droid Sans" w:hAnsi="Calibri" w:cs="Calibri"/>
          <w:b/>
          <w:bCs/>
          <w:color w:val="auto"/>
          <w:lang w:val="en-IN" w:bidi="hi-IN"/>
        </w:rPr>
        <w:t>JIRA</w:t>
      </w:r>
    </w:p>
    <w:p w14:paraId="26D07E31" w14:textId="77777777" w:rsidR="005C253F" w:rsidRPr="00525F62" w:rsidRDefault="005C253F" w:rsidP="00A45290">
      <w:pPr>
        <w:pStyle w:val="NormalWeb"/>
        <w:numPr>
          <w:ilvl w:val="0"/>
          <w:numId w:val="25"/>
        </w:numPr>
        <w:suppressAutoHyphens w:val="0"/>
        <w:spacing w:after="200"/>
        <w:contextualSpacing/>
        <w:rPr>
          <w:rFonts w:ascii="Calibri" w:eastAsia="Droid Sans" w:hAnsi="Calibri" w:cs="Calibri"/>
          <w:color w:val="auto"/>
          <w:lang w:val="en-IN" w:bidi="hi-IN"/>
        </w:rPr>
      </w:pPr>
      <w:r w:rsidRPr="00525F62">
        <w:rPr>
          <w:rFonts w:ascii="Calibri" w:eastAsia="Droid Sans" w:hAnsi="Calibri" w:cs="Calibri"/>
          <w:color w:val="auto"/>
          <w:lang w:val="en-IN" w:bidi="hi-IN"/>
        </w:rPr>
        <w:t xml:space="preserve">Experience in Automating Test cases using </w:t>
      </w:r>
      <w:r w:rsidRPr="00C41391">
        <w:rPr>
          <w:rFonts w:ascii="Calibri" w:eastAsia="Droid Sans" w:hAnsi="Calibri" w:cs="Calibri"/>
          <w:b/>
          <w:bCs/>
          <w:color w:val="auto"/>
          <w:lang w:val="en-IN" w:bidi="hi-IN"/>
        </w:rPr>
        <w:t>Element locators</w:t>
      </w:r>
      <w:r w:rsidRPr="00525F62">
        <w:rPr>
          <w:rFonts w:ascii="Calibri" w:eastAsia="Droid Sans" w:hAnsi="Calibri" w:cs="Calibri"/>
          <w:color w:val="auto"/>
          <w:lang w:val="en-IN" w:bidi="hi-IN"/>
        </w:rPr>
        <w:t xml:space="preserve">, </w:t>
      </w:r>
      <w:r w:rsidRPr="00356E75">
        <w:rPr>
          <w:rFonts w:ascii="Calibri" w:eastAsia="Droid Sans" w:hAnsi="Calibri" w:cs="Calibri"/>
          <w:b/>
          <w:bCs/>
          <w:color w:val="auto"/>
          <w:lang w:val="en-IN" w:bidi="hi-IN"/>
        </w:rPr>
        <w:t>WebDriver</w:t>
      </w:r>
      <w:r w:rsidRPr="00525F62">
        <w:rPr>
          <w:rFonts w:ascii="Calibri" w:eastAsia="Droid Sans" w:hAnsi="Calibri" w:cs="Calibri"/>
          <w:color w:val="auto"/>
          <w:lang w:val="en-IN" w:bidi="hi-IN"/>
        </w:rPr>
        <w:t xml:space="preserve"> </w:t>
      </w:r>
      <w:r w:rsidRPr="002729E6">
        <w:rPr>
          <w:rFonts w:ascii="Calibri" w:eastAsia="Droid Sans" w:hAnsi="Calibri" w:cs="Calibri"/>
          <w:b/>
          <w:bCs/>
          <w:color w:val="auto"/>
          <w:lang w:val="en-IN" w:bidi="hi-IN"/>
        </w:rPr>
        <w:t>method</w:t>
      </w:r>
      <w:r w:rsidR="00A45290" w:rsidRPr="00525F62">
        <w:rPr>
          <w:rFonts w:ascii="Calibri" w:eastAsia="Droid Sans" w:hAnsi="Calibri" w:cs="Calibri"/>
          <w:color w:val="auto"/>
          <w:lang w:val="en-IN" w:bidi="hi-IN"/>
        </w:rPr>
        <w:t>.</w:t>
      </w:r>
    </w:p>
    <w:p w14:paraId="2785D82C" w14:textId="77777777" w:rsidR="005C253F" w:rsidRPr="00525F62" w:rsidRDefault="005C253F" w:rsidP="005C253F">
      <w:pPr>
        <w:pStyle w:val="NormalWeb"/>
        <w:numPr>
          <w:ilvl w:val="0"/>
          <w:numId w:val="25"/>
        </w:numPr>
        <w:suppressAutoHyphens w:val="0"/>
        <w:spacing w:after="200"/>
        <w:contextualSpacing/>
        <w:rPr>
          <w:rFonts w:ascii="Calibri" w:hAnsi="Calibri" w:cs="Calibri"/>
          <w:bCs/>
          <w:color w:val="000000"/>
        </w:rPr>
      </w:pPr>
      <w:r w:rsidRPr="00525F62">
        <w:rPr>
          <w:rFonts w:ascii="Calibri" w:hAnsi="Calibri" w:cs="Calibri"/>
          <w:color w:val="000000"/>
        </w:rPr>
        <w:t xml:space="preserve">Good understanding and exposure to </w:t>
      </w:r>
      <w:r w:rsidRPr="00C41391">
        <w:rPr>
          <w:rFonts w:ascii="Calibri" w:hAnsi="Calibri" w:cs="Calibri"/>
          <w:b/>
          <w:bCs/>
          <w:color w:val="000000"/>
        </w:rPr>
        <w:t>SDLC</w:t>
      </w:r>
      <w:r w:rsidRPr="00525F62">
        <w:rPr>
          <w:rFonts w:ascii="Calibri" w:hAnsi="Calibri" w:cs="Calibri"/>
          <w:color w:val="000000"/>
        </w:rPr>
        <w:t xml:space="preserve"> and </w:t>
      </w:r>
      <w:r w:rsidRPr="00C41391">
        <w:rPr>
          <w:rFonts w:ascii="Calibri" w:hAnsi="Calibri" w:cs="Calibri"/>
          <w:b/>
          <w:bCs/>
          <w:color w:val="000000"/>
        </w:rPr>
        <w:t>STLC</w:t>
      </w:r>
      <w:r w:rsidRPr="00525F62">
        <w:rPr>
          <w:rFonts w:ascii="Calibri" w:hAnsi="Calibri" w:cs="Calibri"/>
          <w:color w:val="000000"/>
        </w:rPr>
        <w:t>.</w:t>
      </w:r>
    </w:p>
    <w:p w14:paraId="54C2D691" w14:textId="048BEEE5" w:rsidR="005C253F" w:rsidRPr="00525F62" w:rsidRDefault="005C253F" w:rsidP="005C253F">
      <w:pPr>
        <w:pStyle w:val="NormalWeb"/>
        <w:numPr>
          <w:ilvl w:val="0"/>
          <w:numId w:val="25"/>
        </w:numPr>
        <w:suppressAutoHyphens w:val="0"/>
        <w:spacing w:after="200"/>
        <w:contextualSpacing/>
        <w:rPr>
          <w:rFonts w:ascii="Calibri" w:hAnsi="Calibri" w:cs="Calibri"/>
          <w:bCs/>
          <w:color w:val="000000"/>
        </w:rPr>
      </w:pPr>
      <w:r w:rsidRPr="00525F62">
        <w:rPr>
          <w:rFonts w:ascii="Calibri" w:eastAsia="Times New Roman" w:hAnsi="Calibri" w:cs="Calibri"/>
          <w:color w:val="000000"/>
        </w:rPr>
        <w:t xml:space="preserve">Good knowledge on </w:t>
      </w:r>
      <w:r w:rsidRPr="00C41391">
        <w:rPr>
          <w:rFonts w:ascii="Calibri" w:eastAsia="Times New Roman" w:hAnsi="Calibri" w:cs="Calibri"/>
          <w:b/>
          <w:bCs/>
          <w:color w:val="000000"/>
        </w:rPr>
        <w:t>Cucumber</w:t>
      </w:r>
      <w:r w:rsidRPr="00525F62">
        <w:rPr>
          <w:rFonts w:ascii="Calibri" w:eastAsia="Times New Roman" w:hAnsi="Calibri" w:cs="Calibri"/>
          <w:color w:val="000000"/>
        </w:rPr>
        <w:t xml:space="preserve"> framework along with </w:t>
      </w:r>
      <w:r w:rsidR="00226BFE">
        <w:rPr>
          <w:rFonts w:ascii="Calibri" w:eastAsia="Times New Roman" w:hAnsi="Calibri" w:cs="Calibri"/>
          <w:b/>
          <w:bCs/>
          <w:color w:val="000000"/>
        </w:rPr>
        <w:t>Page Object Model.</w:t>
      </w:r>
    </w:p>
    <w:p w14:paraId="51AE568F" w14:textId="0AFF98D3" w:rsidR="005C253F" w:rsidRPr="00525F62" w:rsidRDefault="005C253F" w:rsidP="005C253F">
      <w:pPr>
        <w:pStyle w:val="NormalWeb"/>
        <w:numPr>
          <w:ilvl w:val="0"/>
          <w:numId w:val="25"/>
        </w:numPr>
        <w:suppressAutoHyphens w:val="0"/>
        <w:spacing w:after="200"/>
        <w:contextualSpacing/>
        <w:rPr>
          <w:rFonts w:ascii="Calibri" w:hAnsi="Calibri" w:cs="Calibri"/>
          <w:bCs/>
          <w:color w:val="000000"/>
        </w:rPr>
      </w:pPr>
      <w:r w:rsidRPr="00525F62">
        <w:rPr>
          <w:rFonts w:ascii="Calibri" w:eastAsia="Times New Roman" w:hAnsi="Calibri" w:cs="Calibri"/>
          <w:color w:val="000000"/>
        </w:rPr>
        <w:t xml:space="preserve">Having knowledge on </w:t>
      </w:r>
      <w:r w:rsidRPr="00C41391">
        <w:rPr>
          <w:rFonts w:ascii="Calibri" w:eastAsia="Times New Roman" w:hAnsi="Calibri" w:cs="Calibri"/>
          <w:b/>
          <w:bCs/>
          <w:color w:val="000000"/>
        </w:rPr>
        <w:t>Oracle</w:t>
      </w:r>
      <w:r w:rsidRPr="00525F62">
        <w:rPr>
          <w:rFonts w:ascii="Calibri" w:eastAsia="Times New Roman" w:hAnsi="Calibri" w:cs="Calibri"/>
          <w:color w:val="000000"/>
        </w:rPr>
        <w:t xml:space="preserve"> </w:t>
      </w:r>
      <w:r w:rsidR="00C41391">
        <w:rPr>
          <w:rFonts w:ascii="Calibri" w:eastAsia="Times New Roman" w:hAnsi="Calibri" w:cs="Calibri"/>
          <w:color w:val="000000"/>
        </w:rPr>
        <w:t xml:space="preserve">and </w:t>
      </w:r>
      <w:r w:rsidRPr="00C41391">
        <w:rPr>
          <w:rFonts w:ascii="Calibri" w:eastAsia="Times New Roman" w:hAnsi="Calibri" w:cs="Calibri"/>
          <w:b/>
          <w:bCs/>
          <w:color w:val="000000"/>
        </w:rPr>
        <w:t>SQL</w:t>
      </w:r>
      <w:r w:rsidRPr="00525F62">
        <w:rPr>
          <w:rFonts w:ascii="Calibri" w:eastAsia="Times New Roman" w:hAnsi="Calibri" w:cs="Calibri"/>
          <w:color w:val="000000"/>
        </w:rPr>
        <w:t xml:space="preserve"> database.</w:t>
      </w:r>
    </w:p>
    <w:p w14:paraId="11F5209D" w14:textId="075880AA" w:rsidR="00BF22A3" w:rsidRPr="00525F62" w:rsidRDefault="00BF22A3" w:rsidP="005C253F">
      <w:pPr>
        <w:pStyle w:val="NormalWeb"/>
        <w:numPr>
          <w:ilvl w:val="0"/>
          <w:numId w:val="25"/>
        </w:numPr>
        <w:suppressAutoHyphens w:val="0"/>
        <w:spacing w:after="200"/>
        <w:contextualSpacing/>
        <w:rPr>
          <w:rStyle w:val="NormalBold"/>
          <w:rFonts w:ascii="Calibri" w:hAnsi="Calibri" w:cs="Calibri"/>
          <w:bCs/>
          <w:color w:val="000000"/>
        </w:rPr>
      </w:pPr>
      <w:r w:rsidRPr="00525F62">
        <w:rPr>
          <w:rStyle w:val="NormalBold"/>
          <w:rFonts w:ascii="Calibri" w:hAnsi="Calibri" w:cs="Calibri"/>
          <w:b w:val="0"/>
        </w:rPr>
        <w:t xml:space="preserve">Experience to use </w:t>
      </w:r>
      <w:r w:rsidRPr="004901B8">
        <w:rPr>
          <w:rStyle w:val="NormalBold"/>
          <w:rFonts w:ascii="Calibri" w:hAnsi="Calibri" w:cs="Calibri"/>
          <w:bCs/>
        </w:rPr>
        <w:t>JDBC</w:t>
      </w:r>
      <w:r w:rsidRPr="00525F62">
        <w:rPr>
          <w:rStyle w:val="NormalBold"/>
          <w:rFonts w:ascii="Calibri" w:hAnsi="Calibri" w:cs="Calibri"/>
          <w:b w:val="0"/>
        </w:rPr>
        <w:t xml:space="preserve"> for Validate Database</w:t>
      </w:r>
      <w:r w:rsidR="00226BFE">
        <w:rPr>
          <w:rStyle w:val="NormalBold"/>
          <w:rFonts w:ascii="Calibri" w:hAnsi="Calibri" w:cs="Calibri"/>
          <w:b w:val="0"/>
        </w:rPr>
        <w:t>.</w:t>
      </w:r>
    </w:p>
    <w:p w14:paraId="4A9D592C" w14:textId="694CB972" w:rsidR="004901B8" w:rsidRPr="004901B8" w:rsidRDefault="004901B8" w:rsidP="004901B8">
      <w:pPr>
        <w:pStyle w:val="NormalWeb"/>
        <w:numPr>
          <w:ilvl w:val="0"/>
          <w:numId w:val="25"/>
        </w:numPr>
        <w:suppressAutoHyphens w:val="0"/>
        <w:spacing w:after="200"/>
        <w:contextualSpacing/>
        <w:rPr>
          <w:rFonts w:ascii="Calibri" w:eastAsia="Times New Roman" w:hAnsi="Calibri" w:cs="Calibri"/>
          <w:bCs/>
          <w:color w:val="000000"/>
        </w:rPr>
      </w:pPr>
      <w:r w:rsidRPr="004901B8">
        <w:rPr>
          <w:rFonts w:ascii="Calibri" w:eastAsia="Times New Roman" w:hAnsi="Calibri" w:cs="Calibri"/>
          <w:bCs/>
          <w:color w:val="000000"/>
        </w:rPr>
        <w:t xml:space="preserve">Involved in All Types of </w:t>
      </w:r>
      <w:r w:rsidRPr="004901B8">
        <w:rPr>
          <w:rFonts w:ascii="Calibri" w:eastAsia="Times New Roman" w:hAnsi="Calibri" w:cs="Calibri"/>
          <w:b/>
          <w:color w:val="000000"/>
        </w:rPr>
        <w:t xml:space="preserve">Functional, Regression testing, GUI testing, Smoke testing, Sanity testing, </w:t>
      </w:r>
      <w:proofErr w:type="spellStart"/>
      <w:r w:rsidRPr="004901B8">
        <w:rPr>
          <w:rFonts w:ascii="Calibri" w:eastAsia="Times New Roman" w:hAnsi="Calibri" w:cs="Calibri"/>
          <w:b/>
          <w:color w:val="000000"/>
        </w:rPr>
        <w:t>adhoc</w:t>
      </w:r>
      <w:proofErr w:type="spellEnd"/>
      <w:r w:rsidRPr="004901B8">
        <w:rPr>
          <w:rFonts w:ascii="Calibri" w:eastAsia="Times New Roman" w:hAnsi="Calibri" w:cs="Calibri"/>
          <w:b/>
          <w:color w:val="000000"/>
        </w:rPr>
        <w:t xml:space="preserve"> testing</w:t>
      </w:r>
      <w:r w:rsidR="00226BFE">
        <w:rPr>
          <w:rFonts w:ascii="Calibri" w:eastAsia="Times New Roman" w:hAnsi="Calibri" w:cs="Calibri"/>
          <w:b/>
          <w:color w:val="000000"/>
        </w:rPr>
        <w:t>.</w:t>
      </w:r>
    </w:p>
    <w:p w14:paraId="1172D8CF" w14:textId="77777777" w:rsidR="004901B8" w:rsidRPr="004901B8" w:rsidRDefault="004901B8" w:rsidP="004901B8">
      <w:pPr>
        <w:pStyle w:val="NormalWeb"/>
        <w:numPr>
          <w:ilvl w:val="0"/>
          <w:numId w:val="25"/>
        </w:numPr>
        <w:suppressAutoHyphens w:val="0"/>
        <w:spacing w:after="200"/>
        <w:contextualSpacing/>
        <w:rPr>
          <w:rFonts w:ascii="Calibri" w:eastAsia="Times New Roman" w:hAnsi="Calibri" w:cs="Calibri"/>
          <w:b/>
          <w:color w:val="000000"/>
        </w:rPr>
      </w:pPr>
      <w:r w:rsidRPr="004901B8">
        <w:rPr>
          <w:rFonts w:ascii="Calibri" w:eastAsia="Times New Roman" w:hAnsi="Calibri" w:cs="Calibri"/>
          <w:bCs/>
          <w:color w:val="000000"/>
        </w:rPr>
        <w:t xml:space="preserve">Experience in preparing </w:t>
      </w:r>
      <w:r w:rsidRPr="004901B8">
        <w:rPr>
          <w:rFonts w:ascii="Calibri" w:eastAsia="Times New Roman" w:hAnsi="Calibri" w:cs="Calibri"/>
          <w:b/>
          <w:color w:val="000000"/>
        </w:rPr>
        <w:t>Test Cases, Test Steps, Test Execution, analyzing defects</w:t>
      </w:r>
      <w:r w:rsidRPr="004901B8">
        <w:rPr>
          <w:rFonts w:ascii="Calibri" w:eastAsia="Times New Roman" w:hAnsi="Calibri" w:cs="Calibri"/>
          <w:bCs/>
          <w:color w:val="000000"/>
        </w:rPr>
        <w:t xml:space="preserve"> and interacting with development team members in fixing the Defects</w:t>
      </w:r>
      <w:r w:rsidRPr="004901B8">
        <w:rPr>
          <w:rFonts w:ascii="Calibri" w:eastAsia="Times New Roman" w:hAnsi="Calibri" w:cs="Calibri"/>
          <w:b/>
          <w:color w:val="000000"/>
        </w:rPr>
        <w:t>.</w:t>
      </w:r>
    </w:p>
    <w:p w14:paraId="4B463664" w14:textId="77777777" w:rsidR="005C253F" w:rsidRPr="00525F62" w:rsidRDefault="005C253F" w:rsidP="009B6684">
      <w:pPr>
        <w:pStyle w:val="NormalWeb"/>
        <w:numPr>
          <w:ilvl w:val="0"/>
          <w:numId w:val="25"/>
        </w:numPr>
        <w:suppressAutoHyphens w:val="0"/>
        <w:spacing w:after="200"/>
        <w:contextualSpacing/>
        <w:rPr>
          <w:rFonts w:ascii="Calibri" w:hAnsi="Calibri" w:cs="Calibri"/>
          <w:bCs/>
          <w:color w:val="000000"/>
        </w:rPr>
      </w:pPr>
      <w:r w:rsidRPr="00525F62">
        <w:rPr>
          <w:rFonts w:ascii="Calibri" w:hAnsi="Calibri" w:cs="Calibri"/>
        </w:rPr>
        <w:t>Ability to learn new technologies and tools quickly.</w:t>
      </w:r>
    </w:p>
    <w:p w14:paraId="5FA16627" w14:textId="77777777" w:rsidR="005C253F" w:rsidRPr="00525F62" w:rsidRDefault="005C253F" w:rsidP="005C253F">
      <w:pPr>
        <w:shd w:val="clear" w:color="auto" w:fill="D9D9D9"/>
        <w:spacing w:before="20" w:after="0" w:line="240" w:lineRule="auto"/>
        <w:jc w:val="both"/>
        <w:rPr>
          <w:rFonts w:cs="Calibri"/>
          <w:b/>
          <w:color w:val="000000"/>
          <w:sz w:val="24"/>
          <w:szCs w:val="24"/>
        </w:rPr>
      </w:pPr>
      <w:r w:rsidRPr="00525F62">
        <w:rPr>
          <w:rFonts w:cs="Calibri"/>
          <w:b/>
          <w:color w:val="000000"/>
          <w:sz w:val="24"/>
          <w:szCs w:val="24"/>
        </w:rPr>
        <w:t>Technical Skills</w:t>
      </w:r>
    </w:p>
    <w:p w14:paraId="4DD8DF7A" w14:textId="77777777" w:rsidR="005C253F" w:rsidRPr="00525F62" w:rsidRDefault="005C253F" w:rsidP="0030406A">
      <w:pPr>
        <w:pStyle w:val="ListParagraph"/>
        <w:numPr>
          <w:ilvl w:val="0"/>
          <w:numId w:val="16"/>
        </w:numPr>
        <w:spacing w:after="0" w:line="240" w:lineRule="auto"/>
        <w:jc w:val="both"/>
        <w:rPr>
          <w:rFonts w:cs="Calibri"/>
          <w:sz w:val="24"/>
          <w:szCs w:val="24"/>
        </w:rPr>
      </w:pPr>
      <w:r w:rsidRPr="00525F62">
        <w:rPr>
          <w:rFonts w:cs="Calibri"/>
          <w:b/>
          <w:sz w:val="24"/>
          <w:szCs w:val="24"/>
        </w:rPr>
        <w:t>Automat</w:t>
      </w:r>
      <w:r w:rsidRPr="00525F62">
        <w:rPr>
          <w:rFonts w:cs="Calibri"/>
          <w:b/>
          <w:sz w:val="24"/>
          <w:szCs w:val="24"/>
          <w:lang w:val="en-US"/>
        </w:rPr>
        <w:t>ion</w:t>
      </w:r>
      <w:r w:rsidRPr="00525F62">
        <w:rPr>
          <w:rFonts w:cs="Calibri"/>
          <w:b/>
          <w:sz w:val="24"/>
          <w:szCs w:val="24"/>
        </w:rPr>
        <w:t xml:space="preserve"> Tools                        :  </w:t>
      </w:r>
      <w:r w:rsidRPr="00525F62">
        <w:rPr>
          <w:rFonts w:cs="Calibri"/>
          <w:sz w:val="24"/>
          <w:szCs w:val="24"/>
        </w:rPr>
        <w:t>Selenium</w:t>
      </w:r>
      <w:r w:rsidRPr="00525F62">
        <w:rPr>
          <w:rFonts w:cs="Calibri"/>
          <w:b/>
          <w:sz w:val="24"/>
          <w:szCs w:val="24"/>
        </w:rPr>
        <w:t xml:space="preserve"> </w:t>
      </w:r>
      <w:r w:rsidRPr="00525F62">
        <w:rPr>
          <w:rFonts w:cs="Calibri"/>
          <w:sz w:val="24"/>
          <w:szCs w:val="24"/>
        </w:rPr>
        <w:t>WebDriver</w:t>
      </w:r>
      <w:r w:rsidR="00EC6D20" w:rsidRPr="00525F62">
        <w:rPr>
          <w:rFonts w:cs="Calibri"/>
          <w:sz w:val="24"/>
          <w:szCs w:val="24"/>
          <w:lang w:val="en-US"/>
        </w:rPr>
        <w:t>, SoapUI, Postman.</w:t>
      </w:r>
    </w:p>
    <w:p w14:paraId="14022816" w14:textId="77777777" w:rsidR="007F5F45" w:rsidRPr="00525F62" w:rsidRDefault="007F5F45" w:rsidP="0030406A">
      <w:pPr>
        <w:pStyle w:val="ListParagraph"/>
        <w:numPr>
          <w:ilvl w:val="0"/>
          <w:numId w:val="16"/>
        </w:numPr>
        <w:spacing w:after="0" w:line="240" w:lineRule="auto"/>
        <w:jc w:val="both"/>
        <w:rPr>
          <w:rFonts w:cs="Calibri"/>
          <w:sz w:val="24"/>
          <w:szCs w:val="24"/>
          <w:lang w:val="en-US"/>
        </w:rPr>
      </w:pPr>
      <w:r w:rsidRPr="00525F62">
        <w:rPr>
          <w:rFonts w:cs="Calibri"/>
          <w:b/>
          <w:sz w:val="24"/>
          <w:szCs w:val="24"/>
        </w:rPr>
        <w:t>IDE</w:t>
      </w:r>
      <w:r w:rsidRPr="00525F62">
        <w:rPr>
          <w:rFonts w:cs="Calibri"/>
          <w:b/>
          <w:sz w:val="24"/>
          <w:szCs w:val="24"/>
        </w:rPr>
        <w:tab/>
      </w:r>
      <w:r w:rsidRPr="00525F62">
        <w:rPr>
          <w:rFonts w:cs="Calibri"/>
          <w:b/>
          <w:sz w:val="24"/>
          <w:szCs w:val="24"/>
        </w:rPr>
        <w:tab/>
      </w:r>
      <w:r w:rsidRPr="00525F62">
        <w:rPr>
          <w:rFonts w:cs="Calibri"/>
          <w:b/>
          <w:sz w:val="24"/>
          <w:szCs w:val="24"/>
        </w:rPr>
        <w:tab/>
      </w:r>
      <w:r w:rsidRPr="00525F62">
        <w:rPr>
          <w:rFonts w:cs="Calibri"/>
          <w:b/>
          <w:sz w:val="24"/>
          <w:szCs w:val="24"/>
        </w:rPr>
        <w:tab/>
      </w:r>
      <w:r w:rsidRPr="00525F62">
        <w:rPr>
          <w:rFonts w:cs="Calibri"/>
          <w:b/>
          <w:sz w:val="24"/>
          <w:szCs w:val="24"/>
          <w:lang w:val="en-US"/>
        </w:rPr>
        <w:t xml:space="preserve">    </w:t>
      </w:r>
      <w:r w:rsidRPr="00525F62">
        <w:rPr>
          <w:rFonts w:cs="Calibri"/>
          <w:b/>
          <w:sz w:val="24"/>
          <w:szCs w:val="24"/>
        </w:rPr>
        <w:t xml:space="preserve">:  </w:t>
      </w:r>
      <w:r w:rsidRPr="00525F62">
        <w:rPr>
          <w:rFonts w:cs="Calibri"/>
          <w:sz w:val="24"/>
          <w:szCs w:val="24"/>
        </w:rPr>
        <w:t>Eclipse</w:t>
      </w:r>
      <w:r w:rsidR="00AF3CB4" w:rsidRPr="00525F62">
        <w:rPr>
          <w:rFonts w:cs="Calibri"/>
          <w:sz w:val="24"/>
          <w:szCs w:val="24"/>
          <w:lang w:val="en-US"/>
        </w:rPr>
        <w:t>.</w:t>
      </w:r>
    </w:p>
    <w:p w14:paraId="31C88286" w14:textId="047FFE53" w:rsidR="005C253F" w:rsidRPr="00525F62" w:rsidRDefault="005C253F" w:rsidP="0030406A">
      <w:pPr>
        <w:pStyle w:val="ListParagraph"/>
        <w:numPr>
          <w:ilvl w:val="0"/>
          <w:numId w:val="16"/>
        </w:numPr>
        <w:spacing w:after="0" w:line="240" w:lineRule="auto"/>
        <w:jc w:val="both"/>
        <w:rPr>
          <w:rFonts w:cs="Calibri"/>
          <w:sz w:val="24"/>
          <w:szCs w:val="24"/>
        </w:rPr>
      </w:pPr>
      <w:r w:rsidRPr="00525F62">
        <w:rPr>
          <w:rFonts w:cs="Calibri"/>
          <w:b/>
          <w:sz w:val="24"/>
          <w:szCs w:val="24"/>
        </w:rPr>
        <w:t>Programming Languages            :</w:t>
      </w:r>
      <w:r w:rsidRPr="00525F62">
        <w:rPr>
          <w:rFonts w:cs="Calibri"/>
          <w:sz w:val="24"/>
          <w:szCs w:val="24"/>
        </w:rPr>
        <w:t xml:space="preserve"> </w:t>
      </w:r>
      <w:r w:rsidRPr="00525F62">
        <w:rPr>
          <w:rFonts w:cs="Calibri"/>
          <w:sz w:val="24"/>
          <w:szCs w:val="24"/>
          <w:lang w:val="en-US"/>
        </w:rPr>
        <w:t xml:space="preserve"> </w:t>
      </w:r>
      <w:r w:rsidRPr="00525F62">
        <w:rPr>
          <w:rFonts w:cs="Calibri"/>
          <w:sz w:val="24"/>
          <w:szCs w:val="24"/>
        </w:rPr>
        <w:t>Java</w:t>
      </w:r>
    </w:p>
    <w:p w14:paraId="744420CC" w14:textId="77777777" w:rsidR="005C253F" w:rsidRPr="00525F62" w:rsidRDefault="005C253F" w:rsidP="0030406A">
      <w:pPr>
        <w:pStyle w:val="ListParagraph"/>
        <w:numPr>
          <w:ilvl w:val="0"/>
          <w:numId w:val="16"/>
        </w:numPr>
        <w:spacing w:after="0" w:line="240" w:lineRule="auto"/>
        <w:jc w:val="both"/>
        <w:rPr>
          <w:rFonts w:cs="Calibri"/>
          <w:sz w:val="24"/>
          <w:szCs w:val="24"/>
        </w:rPr>
      </w:pPr>
      <w:r w:rsidRPr="00525F62">
        <w:rPr>
          <w:rFonts w:cs="Calibri"/>
          <w:b/>
          <w:sz w:val="24"/>
          <w:szCs w:val="24"/>
        </w:rPr>
        <w:t>Browsers</w:t>
      </w:r>
      <w:r w:rsidRPr="00525F62">
        <w:rPr>
          <w:rFonts w:cs="Calibri"/>
          <w:sz w:val="24"/>
          <w:szCs w:val="24"/>
        </w:rPr>
        <w:tab/>
      </w:r>
      <w:r w:rsidRPr="00525F62">
        <w:rPr>
          <w:rFonts w:cs="Calibri"/>
          <w:sz w:val="24"/>
          <w:szCs w:val="24"/>
        </w:rPr>
        <w:tab/>
      </w:r>
      <w:r w:rsidRPr="00525F62">
        <w:rPr>
          <w:rFonts w:cs="Calibri"/>
          <w:sz w:val="24"/>
          <w:szCs w:val="24"/>
        </w:rPr>
        <w:tab/>
      </w:r>
      <w:r w:rsidRPr="00525F62">
        <w:rPr>
          <w:rFonts w:cs="Calibri"/>
          <w:sz w:val="24"/>
          <w:szCs w:val="24"/>
          <w:lang w:val="en-US"/>
        </w:rPr>
        <w:t xml:space="preserve">    </w:t>
      </w:r>
      <w:r w:rsidRPr="00525F62">
        <w:rPr>
          <w:rFonts w:cs="Calibri"/>
          <w:b/>
          <w:sz w:val="24"/>
          <w:szCs w:val="24"/>
        </w:rPr>
        <w:t>:</w:t>
      </w:r>
      <w:r w:rsidRPr="00525F62">
        <w:rPr>
          <w:rFonts w:cs="Calibri"/>
          <w:sz w:val="24"/>
          <w:szCs w:val="24"/>
        </w:rPr>
        <w:t xml:space="preserve">  Chrome, Firefox,  IE</w:t>
      </w:r>
      <w:r w:rsidRPr="00525F62">
        <w:rPr>
          <w:rFonts w:cs="Calibri"/>
          <w:sz w:val="24"/>
          <w:szCs w:val="24"/>
          <w:lang w:val="en-US"/>
        </w:rPr>
        <w:t>, Safari</w:t>
      </w:r>
    </w:p>
    <w:p w14:paraId="74AB354E" w14:textId="77777777" w:rsidR="005C253F" w:rsidRPr="00525F62" w:rsidRDefault="005C253F" w:rsidP="0030406A">
      <w:pPr>
        <w:pStyle w:val="ListParagraph"/>
        <w:numPr>
          <w:ilvl w:val="0"/>
          <w:numId w:val="16"/>
        </w:numPr>
        <w:spacing w:after="0" w:line="240" w:lineRule="auto"/>
        <w:jc w:val="both"/>
        <w:rPr>
          <w:rFonts w:cs="Calibri"/>
          <w:sz w:val="24"/>
          <w:szCs w:val="24"/>
        </w:rPr>
      </w:pPr>
      <w:r w:rsidRPr="00525F62">
        <w:rPr>
          <w:rFonts w:cs="Calibri"/>
          <w:b/>
          <w:sz w:val="24"/>
          <w:szCs w:val="24"/>
        </w:rPr>
        <w:lastRenderedPageBreak/>
        <w:t xml:space="preserve">Operating System </w:t>
      </w:r>
      <w:r w:rsidRPr="00525F62">
        <w:rPr>
          <w:rFonts w:cs="Calibri"/>
          <w:sz w:val="24"/>
          <w:szCs w:val="24"/>
        </w:rPr>
        <w:tab/>
      </w:r>
      <w:r w:rsidRPr="00525F62">
        <w:rPr>
          <w:rFonts w:cs="Calibri"/>
          <w:sz w:val="24"/>
          <w:szCs w:val="24"/>
          <w:lang w:val="en-US"/>
        </w:rPr>
        <w:t xml:space="preserve">        </w:t>
      </w:r>
      <w:r w:rsidRPr="00525F62">
        <w:rPr>
          <w:rFonts w:cs="Calibri"/>
          <w:sz w:val="24"/>
          <w:szCs w:val="24"/>
        </w:rPr>
        <w:tab/>
      </w:r>
      <w:r w:rsidRPr="00525F62">
        <w:rPr>
          <w:rFonts w:cs="Calibri"/>
          <w:sz w:val="24"/>
          <w:szCs w:val="24"/>
          <w:lang w:val="en-US"/>
        </w:rPr>
        <w:t xml:space="preserve">    </w:t>
      </w:r>
      <w:r w:rsidRPr="00525F62">
        <w:rPr>
          <w:rFonts w:cs="Calibri"/>
          <w:b/>
          <w:sz w:val="24"/>
          <w:szCs w:val="24"/>
        </w:rPr>
        <w:t>:</w:t>
      </w:r>
      <w:r w:rsidRPr="00525F62">
        <w:rPr>
          <w:rFonts w:cs="Calibri"/>
          <w:sz w:val="24"/>
          <w:szCs w:val="24"/>
        </w:rPr>
        <w:t xml:space="preserve">  Windows 7 / Win 8 / 10 </w:t>
      </w:r>
    </w:p>
    <w:p w14:paraId="6728F3A2" w14:textId="77777777" w:rsidR="005C253F" w:rsidRPr="00525F62" w:rsidRDefault="005C253F" w:rsidP="0030406A">
      <w:pPr>
        <w:pStyle w:val="ListParagraph"/>
        <w:numPr>
          <w:ilvl w:val="0"/>
          <w:numId w:val="16"/>
        </w:numPr>
        <w:spacing w:after="0" w:line="240" w:lineRule="auto"/>
        <w:jc w:val="both"/>
        <w:rPr>
          <w:rFonts w:cs="Calibri"/>
          <w:sz w:val="24"/>
          <w:szCs w:val="24"/>
        </w:rPr>
      </w:pPr>
      <w:r w:rsidRPr="00525F62">
        <w:rPr>
          <w:rFonts w:cs="Calibri"/>
          <w:b/>
          <w:sz w:val="24"/>
          <w:szCs w:val="24"/>
        </w:rPr>
        <w:t xml:space="preserve">Tools used                </w:t>
      </w:r>
      <w:r w:rsidRPr="00525F62">
        <w:rPr>
          <w:rFonts w:cs="Calibri"/>
          <w:b/>
          <w:sz w:val="24"/>
          <w:szCs w:val="24"/>
        </w:rPr>
        <w:tab/>
      </w:r>
      <w:r w:rsidRPr="00525F62">
        <w:rPr>
          <w:rFonts w:cs="Calibri"/>
          <w:b/>
          <w:sz w:val="24"/>
          <w:szCs w:val="24"/>
        </w:rPr>
        <w:tab/>
      </w:r>
      <w:r w:rsidRPr="00525F62">
        <w:rPr>
          <w:rFonts w:cs="Calibri"/>
          <w:b/>
          <w:sz w:val="24"/>
          <w:szCs w:val="24"/>
          <w:lang w:val="en-US"/>
        </w:rPr>
        <w:t xml:space="preserve">    </w:t>
      </w:r>
      <w:r w:rsidRPr="00525F62">
        <w:rPr>
          <w:rFonts w:cs="Calibri"/>
          <w:b/>
          <w:sz w:val="24"/>
          <w:szCs w:val="24"/>
        </w:rPr>
        <w:t>:</w:t>
      </w:r>
      <w:r w:rsidRPr="00525F62">
        <w:rPr>
          <w:rFonts w:cs="Calibri"/>
          <w:sz w:val="24"/>
          <w:szCs w:val="24"/>
        </w:rPr>
        <w:t xml:space="preserve"> </w:t>
      </w:r>
      <w:r w:rsidRPr="00525F62">
        <w:rPr>
          <w:rFonts w:cs="Calibri"/>
          <w:sz w:val="24"/>
          <w:szCs w:val="24"/>
          <w:lang w:val="en-US"/>
        </w:rPr>
        <w:t xml:space="preserve"> </w:t>
      </w:r>
      <w:r w:rsidRPr="00525F62">
        <w:rPr>
          <w:rFonts w:cs="Calibri"/>
          <w:sz w:val="24"/>
          <w:szCs w:val="24"/>
        </w:rPr>
        <w:t>Git Hub</w:t>
      </w:r>
      <w:r w:rsidRPr="00525F62">
        <w:rPr>
          <w:rFonts w:cs="Calibri"/>
          <w:sz w:val="24"/>
          <w:szCs w:val="24"/>
          <w:lang w:val="en-US"/>
        </w:rPr>
        <w:t>, Maven, Jenkins</w:t>
      </w:r>
    </w:p>
    <w:p w14:paraId="29178943" w14:textId="3D4C5ED7" w:rsidR="00537CCD" w:rsidRPr="0078740E" w:rsidRDefault="005C253F" w:rsidP="0030406A">
      <w:pPr>
        <w:pStyle w:val="ListParagraph"/>
        <w:numPr>
          <w:ilvl w:val="0"/>
          <w:numId w:val="16"/>
        </w:numPr>
        <w:spacing w:after="0" w:line="240" w:lineRule="auto"/>
        <w:jc w:val="both"/>
        <w:rPr>
          <w:rFonts w:cs="Calibri"/>
          <w:b/>
          <w:color w:val="000000"/>
          <w:sz w:val="24"/>
          <w:szCs w:val="24"/>
        </w:rPr>
      </w:pPr>
      <w:r w:rsidRPr="00525F62">
        <w:rPr>
          <w:rFonts w:cs="Calibri"/>
          <w:b/>
          <w:sz w:val="24"/>
          <w:szCs w:val="24"/>
          <w:lang w:val="en-US"/>
        </w:rPr>
        <w:t xml:space="preserve">Database </w:t>
      </w:r>
      <w:r w:rsidRPr="00525F62">
        <w:rPr>
          <w:rFonts w:cs="Calibri"/>
          <w:b/>
          <w:sz w:val="24"/>
          <w:szCs w:val="24"/>
          <w:lang w:val="en-US"/>
        </w:rPr>
        <w:tab/>
      </w:r>
      <w:r w:rsidRPr="00525F62">
        <w:rPr>
          <w:rFonts w:cs="Calibri"/>
          <w:b/>
          <w:sz w:val="24"/>
          <w:szCs w:val="24"/>
          <w:lang w:val="en-US"/>
        </w:rPr>
        <w:tab/>
      </w:r>
      <w:r w:rsidRPr="00525F62">
        <w:rPr>
          <w:rFonts w:cs="Calibri"/>
          <w:b/>
          <w:sz w:val="24"/>
          <w:szCs w:val="24"/>
          <w:lang w:val="en-US"/>
        </w:rPr>
        <w:tab/>
        <w:t xml:space="preserve">  </w:t>
      </w:r>
      <w:proofErr w:type="gramStart"/>
      <w:r w:rsidRPr="00525F62">
        <w:rPr>
          <w:rFonts w:cs="Calibri"/>
          <w:b/>
          <w:sz w:val="24"/>
          <w:szCs w:val="24"/>
          <w:lang w:val="en-US"/>
        </w:rPr>
        <w:t xml:space="preserve">  :</w:t>
      </w:r>
      <w:proofErr w:type="gramEnd"/>
      <w:r w:rsidRPr="00525F62">
        <w:rPr>
          <w:rFonts w:cs="Calibri"/>
          <w:b/>
          <w:sz w:val="24"/>
          <w:szCs w:val="24"/>
          <w:lang w:val="en-US"/>
        </w:rPr>
        <w:t xml:space="preserve">  </w:t>
      </w:r>
      <w:r w:rsidR="00090892" w:rsidRPr="00525F62">
        <w:rPr>
          <w:rFonts w:cs="Calibri"/>
          <w:sz w:val="24"/>
          <w:szCs w:val="24"/>
          <w:lang w:val="en-US"/>
        </w:rPr>
        <w:t>Oracle</w:t>
      </w:r>
      <w:r w:rsidR="00090892" w:rsidRPr="00525F62">
        <w:rPr>
          <w:rFonts w:cs="Calibri"/>
          <w:b/>
          <w:sz w:val="24"/>
          <w:szCs w:val="24"/>
          <w:lang w:val="en-US"/>
        </w:rPr>
        <w:t xml:space="preserve"> </w:t>
      </w:r>
      <w:r w:rsidRPr="00525F62">
        <w:rPr>
          <w:rFonts w:cs="Calibri"/>
          <w:sz w:val="24"/>
          <w:szCs w:val="24"/>
          <w:lang w:val="en-US"/>
        </w:rPr>
        <w:t>SQL</w:t>
      </w:r>
    </w:p>
    <w:p w14:paraId="35DF29C9" w14:textId="4D52C907" w:rsidR="0078740E" w:rsidRDefault="0078740E" w:rsidP="0078740E">
      <w:pPr>
        <w:pStyle w:val="ListParagraph"/>
        <w:spacing w:after="0" w:line="240" w:lineRule="auto"/>
        <w:jc w:val="both"/>
        <w:rPr>
          <w:rFonts w:cs="Calibri"/>
          <w:b/>
          <w:color w:val="000000"/>
          <w:sz w:val="24"/>
          <w:szCs w:val="24"/>
        </w:rPr>
      </w:pPr>
    </w:p>
    <w:p w14:paraId="7BF6F68B" w14:textId="4C5D2D01" w:rsidR="0078740E" w:rsidRDefault="0078740E" w:rsidP="0078740E">
      <w:pPr>
        <w:pStyle w:val="ListParagraph"/>
        <w:spacing w:after="0" w:line="240" w:lineRule="auto"/>
        <w:jc w:val="both"/>
        <w:rPr>
          <w:rFonts w:cs="Calibri"/>
          <w:b/>
          <w:color w:val="000000"/>
          <w:sz w:val="24"/>
          <w:szCs w:val="24"/>
        </w:rPr>
      </w:pPr>
    </w:p>
    <w:p w14:paraId="2D94589B" w14:textId="2F17F299" w:rsidR="0078740E" w:rsidRDefault="0078740E" w:rsidP="0078740E">
      <w:pPr>
        <w:pStyle w:val="ListParagraph"/>
        <w:spacing w:after="0" w:line="240" w:lineRule="auto"/>
        <w:jc w:val="both"/>
        <w:rPr>
          <w:rFonts w:cs="Calibri"/>
          <w:b/>
          <w:color w:val="000000"/>
          <w:sz w:val="24"/>
          <w:szCs w:val="24"/>
        </w:rPr>
      </w:pPr>
    </w:p>
    <w:p w14:paraId="44C2AB94" w14:textId="77777777" w:rsidR="0078740E" w:rsidRPr="00040676" w:rsidRDefault="0078740E" w:rsidP="0078740E">
      <w:pPr>
        <w:pStyle w:val="ListParagraph"/>
        <w:spacing w:after="0" w:line="240" w:lineRule="auto"/>
        <w:jc w:val="both"/>
        <w:rPr>
          <w:rFonts w:cs="Calibri"/>
          <w:b/>
          <w:color w:val="000000"/>
          <w:sz w:val="24"/>
          <w:szCs w:val="24"/>
        </w:rPr>
      </w:pPr>
    </w:p>
    <w:p w14:paraId="06F9890A" w14:textId="77777777" w:rsidR="00040676" w:rsidRDefault="00040676" w:rsidP="00040676">
      <w:pPr>
        <w:pStyle w:val="ListParagraph"/>
        <w:spacing w:after="0" w:line="240" w:lineRule="auto"/>
        <w:jc w:val="both"/>
        <w:rPr>
          <w:rFonts w:cs="Calibri"/>
          <w:b/>
          <w:color w:val="000000"/>
          <w:sz w:val="24"/>
          <w:szCs w:val="24"/>
        </w:rPr>
      </w:pPr>
    </w:p>
    <w:p w14:paraId="2E0AF2DD" w14:textId="77777777" w:rsidR="00040676" w:rsidRDefault="00040676" w:rsidP="00040676">
      <w:pPr>
        <w:pStyle w:val="ListParagraph"/>
        <w:spacing w:after="0" w:line="240" w:lineRule="auto"/>
        <w:jc w:val="both"/>
        <w:rPr>
          <w:rFonts w:cs="Calibri"/>
          <w:b/>
          <w:color w:val="000000"/>
          <w:sz w:val="24"/>
          <w:szCs w:val="24"/>
        </w:rPr>
      </w:pPr>
    </w:p>
    <w:p w14:paraId="7513E4E5" w14:textId="77777777" w:rsidR="00040676" w:rsidRPr="00525F62" w:rsidRDefault="00040676" w:rsidP="00040676">
      <w:pPr>
        <w:pStyle w:val="ListParagraph"/>
        <w:spacing w:after="0" w:line="240" w:lineRule="auto"/>
        <w:jc w:val="both"/>
        <w:rPr>
          <w:rFonts w:cs="Calibri"/>
          <w:b/>
          <w:color w:val="000000"/>
          <w:sz w:val="24"/>
          <w:szCs w:val="24"/>
        </w:rPr>
      </w:pPr>
    </w:p>
    <w:p w14:paraId="17411284" w14:textId="77777777" w:rsidR="006D66D6" w:rsidRPr="00525F62" w:rsidRDefault="006D66D6" w:rsidP="006D66D6">
      <w:pPr>
        <w:shd w:val="clear" w:color="auto" w:fill="D9D9D9"/>
        <w:spacing w:before="20" w:after="0" w:line="240" w:lineRule="auto"/>
        <w:jc w:val="both"/>
        <w:rPr>
          <w:rFonts w:cs="Calibri"/>
          <w:b/>
          <w:color w:val="000000"/>
          <w:sz w:val="24"/>
          <w:szCs w:val="24"/>
        </w:rPr>
      </w:pPr>
      <w:r w:rsidRPr="00525F62">
        <w:rPr>
          <w:rFonts w:cs="Calibri"/>
          <w:b/>
          <w:color w:val="000000"/>
          <w:sz w:val="24"/>
          <w:szCs w:val="24"/>
        </w:rPr>
        <w:t>Education</w:t>
      </w:r>
    </w:p>
    <w:p w14:paraId="36700607" w14:textId="77777777" w:rsidR="006D66D6" w:rsidRPr="00525F62" w:rsidRDefault="006D66D6" w:rsidP="006D66D6">
      <w:pPr>
        <w:pStyle w:val="ListParagraph"/>
        <w:spacing w:after="0"/>
        <w:ind w:left="0"/>
        <w:jc w:val="both"/>
        <w:rPr>
          <w:rFonts w:cs="Calibri"/>
          <w:b/>
          <w:color w:val="000000"/>
          <w:sz w:val="24"/>
          <w:szCs w:val="24"/>
          <w:lang w:val="en-US"/>
        </w:rPr>
      </w:pPr>
    </w:p>
    <w:p w14:paraId="02A41D9A" w14:textId="3B5CE1A2" w:rsidR="00273007" w:rsidRDefault="0048304F" w:rsidP="0048304F">
      <w:pPr>
        <w:tabs>
          <w:tab w:val="left" w:pos="720"/>
        </w:tabs>
        <w:suppressAutoHyphens/>
        <w:autoSpaceDE w:val="0"/>
        <w:spacing w:after="0" w:line="300" w:lineRule="atLeast"/>
        <w:rPr>
          <w:rFonts w:cs="Calibri"/>
          <w:sz w:val="24"/>
          <w:szCs w:val="24"/>
        </w:rPr>
      </w:pPr>
      <w:r w:rsidRPr="00525F62">
        <w:rPr>
          <w:rFonts w:cs="Calibri"/>
          <w:sz w:val="24"/>
          <w:szCs w:val="24"/>
        </w:rPr>
        <w:tab/>
      </w:r>
    </w:p>
    <w:tbl>
      <w:tblPr>
        <w:tblStyle w:val="TableGrid"/>
        <w:tblW w:w="0" w:type="auto"/>
        <w:tblLook w:val="04A0" w:firstRow="1" w:lastRow="0" w:firstColumn="1" w:lastColumn="0" w:noHBand="0" w:noVBand="1"/>
      </w:tblPr>
      <w:tblGrid>
        <w:gridCol w:w="2867"/>
        <w:gridCol w:w="3745"/>
        <w:gridCol w:w="2404"/>
      </w:tblGrid>
      <w:tr w:rsidR="0078740E" w14:paraId="3271091C" w14:textId="77777777" w:rsidTr="00F1169C">
        <w:tc>
          <w:tcPr>
            <w:tcW w:w="2943" w:type="dxa"/>
          </w:tcPr>
          <w:p w14:paraId="3E1053CC" w14:textId="7ECC38E5" w:rsidR="0078740E" w:rsidRDefault="0078740E" w:rsidP="0048304F">
            <w:pPr>
              <w:tabs>
                <w:tab w:val="left" w:pos="720"/>
              </w:tabs>
              <w:suppressAutoHyphens/>
              <w:autoSpaceDE w:val="0"/>
              <w:spacing w:after="0" w:line="300" w:lineRule="atLeast"/>
              <w:rPr>
                <w:rFonts w:cs="Calibri"/>
                <w:sz w:val="24"/>
                <w:szCs w:val="24"/>
              </w:rPr>
            </w:pPr>
            <w:proofErr w:type="gramStart"/>
            <w:r>
              <w:rPr>
                <w:rFonts w:cs="Calibri"/>
                <w:sz w:val="24"/>
                <w:szCs w:val="24"/>
              </w:rPr>
              <w:t>B.Tech</w:t>
            </w:r>
            <w:proofErr w:type="gramEnd"/>
            <w:r>
              <w:rPr>
                <w:rFonts w:cs="Calibri"/>
                <w:sz w:val="24"/>
                <w:szCs w:val="24"/>
              </w:rPr>
              <w:t xml:space="preserve"> (I.T) </w:t>
            </w:r>
            <w:r w:rsidR="00F1169C">
              <w:rPr>
                <w:rFonts w:cs="Calibri"/>
                <w:sz w:val="24"/>
                <w:szCs w:val="24"/>
              </w:rPr>
              <w:t>(2012 – 2016)</w:t>
            </w:r>
          </w:p>
        </w:tc>
        <w:tc>
          <w:tcPr>
            <w:tcW w:w="3828" w:type="dxa"/>
          </w:tcPr>
          <w:p w14:paraId="136B7B59" w14:textId="55408468" w:rsidR="0078740E" w:rsidRDefault="00F1169C" w:rsidP="0048304F">
            <w:pPr>
              <w:tabs>
                <w:tab w:val="left" w:pos="720"/>
              </w:tabs>
              <w:suppressAutoHyphens/>
              <w:autoSpaceDE w:val="0"/>
              <w:spacing w:after="0" w:line="300" w:lineRule="atLeast"/>
              <w:rPr>
                <w:rFonts w:cs="Calibri"/>
                <w:sz w:val="24"/>
                <w:szCs w:val="24"/>
              </w:rPr>
            </w:pPr>
            <w:r w:rsidRPr="00525F62">
              <w:rPr>
                <w:rFonts w:cs="Calibri"/>
                <w:sz w:val="24"/>
                <w:szCs w:val="24"/>
              </w:rPr>
              <w:t>Jyothishmat</w:t>
            </w:r>
            <w:r>
              <w:rPr>
                <w:rFonts w:cs="Calibri"/>
                <w:sz w:val="24"/>
                <w:szCs w:val="24"/>
              </w:rPr>
              <w:t>h</w:t>
            </w:r>
            <w:r w:rsidRPr="00525F62">
              <w:rPr>
                <w:rFonts w:cs="Calibri"/>
                <w:sz w:val="24"/>
                <w:szCs w:val="24"/>
              </w:rPr>
              <w:t>i institute of technology and science affiliated to JNTUH</w:t>
            </w:r>
          </w:p>
        </w:tc>
        <w:tc>
          <w:tcPr>
            <w:tcW w:w="2471" w:type="dxa"/>
          </w:tcPr>
          <w:p w14:paraId="1D67CEB0" w14:textId="718795F0" w:rsidR="0078740E" w:rsidRDefault="00F1169C" w:rsidP="0048304F">
            <w:pPr>
              <w:tabs>
                <w:tab w:val="left" w:pos="720"/>
              </w:tabs>
              <w:suppressAutoHyphens/>
              <w:autoSpaceDE w:val="0"/>
              <w:spacing w:after="0" w:line="300" w:lineRule="atLeast"/>
              <w:rPr>
                <w:rFonts w:cs="Calibri"/>
                <w:sz w:val="24"/>
                <w:szCs w:val="24"/>
              </w:rPr>
            </w:pPr>
            <w:r>
              <w:rPr>
                <w:rFonts w:cs="Calibri"/>
                <w:sz w:val="24"/>
                <w:szCs w:val="24"/>
              </w:rPr>
              <w:t>67 %</w:t>
            </w:r>
          </w:p>
        </w:tc>
      </w:tr>
      <w:tr w:rsidR="0078740E" w14:paraId="02706153" w14:textId="77777777" w:rsidTr="00F1169C">
        <w:tc>
          <w:tcPr>
            <w:tcW w:w="2943" w:type="dxa"/>
          </w:tcPr>
          <w:p w14:paraId="3577427A" w14:textId="4576519D" w:rsidR="0078740E" w:rsidRDefault="00F1169C" w:rsidP="0048304F">
            <w:pPr>
              <w:tabs>
                <w:tab w:val="left" w:pos="720"/>
              </w:tabs>
              <w:suppressAutoHyphens/>
              <w:autoSpaceDE w:val="0"/>
              <w:spacing w:after="0" w:line="300" w:lineRule="atLeast"/>
              <w:rPr>
                <w:rFonts w:cs="Calibri"/>
                <w:sz w:val="24"/>
                <w:szCs w:val="24"/>
              </w:rPr>
            </w:pPr>
            <w:r>
              <w:rPr>
                <w:rFonts w:cs="Calibri"/>
                <w:sz w:val="24"/>
                <w:szCs w:val="24"/>
              </w:rPr>
              <w:t>Inter (2010 – 2012)</w:t>
            </w:r>
          </w:p>
        </w:tc>
        <w:tc>
          <w:tcPr>
            <w:tcW w:w="3828" w:type="dxa"/>
          </w:tcPr>
          <w:p w14:paraId="3B3E0ADA" w14:textId="2168F627" w:rsidR="0078740E" w:rsidRDefault="00F1169C" w:rsidP="0048304F">
            <w:pPr>
              <w:tabs>
                <w:tab w:val="left" w:pos="720"/>
              </w:tabs>
              <w:suppressAutoHyphens/>
              <w:autoSpaceDE w:val="0"/>
              <w:spacing w:after="0" w:line="300" w:lineRule="atLeast"/>
              <w:rPr>
                <w:rFonts w:cs="Calibri"/>
                <w:sz w:val="24"/>
                <w:szCs w:val="24"/>
              </w:rPr>
            </w:pPr>
            <w:proofErr w:type="spellStart"/>
            <w:r>
              <w:rPr>
                <w:rFonts w:cs="Calibri"/>
                <w:sz w:val="24"/>
                <w:szCs w:val="24"/>
              </w:rPr>
              <w:t>Srikrishna</w:t>
            </w:r>
            <w:proofErr w:type="spellEnd"/>
            <w:r>
              <w:rPr>
                <w:rFonts w:cs="Calibri"/>
                <w:sz w:val="24"/>
                <w:szCs w:val="24"/>
              </w:rPr>
              <w:t xml:space="preserve"> </w:t>
            </w:r>
            <w:proofErr w:type="spellStart"/>
            <w:r>
              <w:rPr>
                <w:rFonts w:cs="Calibri"/>
                <w:sz w:val="24"/>
                <w:szCs w:val="24"/>
              </w:rPr>
              <w:t>Devaraya</w:t>
            </w:r>
            <w:proofErr w:type="spellEnd"/>
            <w:r>
              <w:rPr>
                <w:rFonts w:cs="Calibri"/>
                <w:sz w:val="24"/>
                <w:szCs w:val="24"/>
              </w:rPr>
              <w:t xml:space="preserve"> college, </w:t>
            </w:r>
            <w:proofErr w:type="spellStart"/>
            <w:r>
              <w:rPr>
                <w:rFonts w:cs="Calibri"/>
                <w:sz w:val="24"/>
                <w:szCs w:val="24"/>
              </w:rPr>
              <w:t>Siricilla</w:t>
            </w:r>
            <w:proofErr w:type="spellEnd"/>
          </w:p>
        </w:tc>
        <w:tc>
          <w:tcPr>
            <w:tcW w:w="2471" w:type="dxa"/>
          </w:tcPr>
          <w:p w14:paraId="56332071" w14:textId="5D51CF33" w:rsidR="0078740E" w:rsidRDefault="00F1169C" w:rsidP="0048304F">
            <w:pPr>
              <w:tabs>
                <w:tab w:val="left" w:pos="720"/>
              </w:tabs>
              <w:suppressAutoHyphens/>
              <w:autoSpaceDE w:val="0"/>
              <w:spacing w:after="0" w:line="300" w:lineRule="atLeast"/>
              <w:rPr>
                <w:rFonts w:cs="Calibri"/>
                <w:sz w:val="24"/>
                <w:szCs w:val="24"/>
              </w:rPr>
            </w:pPr>
            <w:r>
              <w:rPr>
                <w:rFonts w:cs="Calibri"/>
                <w:sz w:val="24"/>
                <w:szCs w:val="24"/>
              </w:rPr>
              <w:t>77%</w:t>
            </w:r>
          </w:p>
        </w:tc>
      </w:tr>
      <w:tr w:rsidR="0078740E" w14:paraId="2CCB2D05" w14:textId="77777777" w:rsidTr="00F1169C">
        <w:tc>
          <w:tcPr>
            <w:tcW w:w="2943" w:type="dxa"/>
          </w:tcPr>
          <w:p w14:paraId="2C527190" w14:textId="312C927A" w:rsidR="0078740E" w:rsidRDefault="00F1169C" w:rsidP="0048304F">
            <w:pPr>
              <w:tabs>
                <w:tab w:val="left" w:pos="720"/>
              </w:tabs>
              <w:suppressAutoHyphens/>
              <w:autoSpaceDE w:val="0"/>
              <w:spacing w:after="0" w:line="300" w:lineRule="atLeast"/>
              <w:rPr>
                <w:rFonts w:cs="Calibri"/>
                <w:sz w:val="24"/>
                <w:szCs w:val="24"/>
              </w:rPr>
            </w:pPr>
            <w:r>
              <w:rPr>
                <w:rFonts w:cs="Calibri"/>
                <w:sz w:val="24"/>
                <w:szCs w:val="24"/>
              </w:rPr>
              <w:t>10</w:t>
            </w:r>
            <w:r w:rsidRPr="00F1169C">
              <w:rPr>
                <w:rFonts w:cs="Calibri"/>
                <w:sz w:val="24"/>
                <w:szCs w:val="24"/>
                <w:vertAlign w:val="superscript"/>
              </w:rPr>
              <w:t>th</w:t>
            </w:r>
            <w:r>
              <w:rPr>
                <w:rFonts w:cs="Calibri"/>
                <w:sz w:val="24"/>
                <w:szCs w:val="24"/>
              </w:rPr>
              <w:t xml:space="preserve"> (2010)</w:t>
            </w:r>
          </w:p>
        </w:tc>
        <w:tc>
          <w:tcPr>
            <w:tcW w:w="3828" w:type="dxa"/>
          </w:tcPr>
          <w:p w14:paraId="71DB74EF" w14:textId="21B92E0C" w:rsidR="0078740E" w:rsidRDefault="00F1169C" w:rsidP="0048304F">
            <w:pPr>
              <w:tabs>
                <w:tab w:val="left" w:pos="720"/>
              </w:tabs>
              <w:suppressAutoHyphens/>
              <w:autoSpaceDE w:val="0"/>
              <w:spacing w:after="0" w:line="300" w:lineRule="atLeast"/>
              <w:rPr>
                <w:rFonts w:cs="Calibri"/>
                <w:sz w:val="24"/>
                <w:szCs w:val="24"/>
              </w:rPr>
            </w:pPr>
            <w:proofErr w:type="spellStart"/>
            <w:r>
              <w:rPr>
                <w:rFonts w:cs="Calibri"/>
                <w:sz w:val="24"/>
                <w:szCs w:val="24"/>
              </w:rPr>
              <w:t>Krishnaveni</w:t>
            </w:r>
            <w:proofErr w:type="spellEnd"/>
            <w:r>
              <w:rPr>
                <w:rFonts w:cs="Calibri"/>
                <w:sz w:val="24"/>
                <w:szCs w:val="24"/>
              </w:rPr>
              <w:t xml:space="preserve"> Talent School, </w:t>
            </w:r>
            <w:proofErr w:type="spellStart"/>
            <w:r>
              <w:rPr>
                <w:rFonts w:cs="Calibri"/>
                <w:sz w:val="24"/>
                <w:szCs w:val="24"/>
              </w:rPr>
              <w:t>Siricilla</w:t>
            </w:r>
            <w:proofErr w:type="spellEnd"/>
          </w:p>
        </w:tc>
        <w:tc>
          <w:tcPr>
            <w:tcW w:w="2471" w:type="dxa"/>
          </w:tcPr>
          <w:p w14:paraId="0B21DA95" w14:textId="15997652" w:rsidR="0078740E" w:rsidRDefault="00F1169C" w:rsidP="0048304F">
            <w:pPr>
              <w:tabs>
                <w:tab w:val="left" w:pos="720"/>
              </w:tabs>
              <w:suppressAutoHyphens/>
              <w:autoSpaceDE w:val="0"/>
              <w:spacing w:after="0" w:line="300" w:lineRule="atLeast"/>
              <w:rPr>
                <w:rFonts w:cs="Calibri"/>
                <w:sz w:val="24"/>
                <w:szCs w:val="24"/>
              </w:rPr>
            </w:pPr>
            <w:r>
              <w:rPr>
                <w:rFonts w:cs="Calibri"/>
                <w:sz w:val="24"/>
                <w:szCs w:val="24"/>
              </w:rPr>
              <w:t>80%</w:t>
            </w:r>
          </w:p>
        </w:tc>
      </w:tr>
    </w:tbl>
    <w:p w14:paraId="626E6D0C" w14:textId="77777777" w:rsidR="0078740E" w:rsidRDefault="0078740E" w:rsidP="0048304F">
      <w:pPr>
        <w:tabs>
          <w:tab w:val="left" w:pos="720"/>
        </w:tabs>
        <w:suppressAutoHyphens/>
        <w:autoSpaceDE w:val="0"/>
        <w:spacing w:after="0" w:line="300" w:lineRule="atLeast"/>
        <w:rPr>
          <w:rFonts w:cs="Calibri"/>
          <w:sz w:val="24"/>
          <w:szCs w:val="24"/>
        </w:rPr>
      </w:pPr>
    </w:p>
    <w:p w14:paraId="6D10555D" w14:textId="77777777" w:rsidR="00040676" w:rsidRDefault="00040676" w:rsidP="0048304F">
      <w:pPr>
        <w:tabs>
          <w:tab w:val="left" w:pos="720"/>
        </w:tabs>
        <w:suppressAutoHyphens/>
        <w:autoSpaceDE w:val="0"/>
        <w:spacing w:after="0" w:line="300" w:lineRule="atLeast"/>
        <w:rPr>
          <w:rFonts w:cs="Calibri"/>
          <w:sz w:val="24"/>
          <w:szCs w:val="24"/>
        </w:rPr>
      </w:pPr>
    </w:p>
    <w:p w14:paraId="26A7C860" w14:textId="77777777" w:rsidR="00A43FFD" w:rsidRPr="00525F62" w:rsidRDefault="000853B5" w:rsidP="00BA4D53">
      <w:pPr>
        <w:shd w:val="clear" w:color="auto" w:fill="D9D9D9"/>
        <w:spacing w:before="20" w:after="0"/>
        <w:jc w:val="both"/>
        <w:rPr>
          <w:rFonts w:cs="Calibri"/>
          <w:color w:val="000000"/>
          <w:sz w:val="24"/>
          <w:szCs w:val="24"/>
        </w:rPr>
      </w:pPr>
      <w:r w:rsidRPr="00525F62">
        <w:rPr>
          <w:rFonts w:cs="Calibri"/>
          <w:b/>
          <w:color w:val="000000"/>
          <w:sz w:val="24"/>
          <w:szCs w:val="24"/>
        </w:rPr>
        <w:t>P</w:t>
      </w:r>
      <w:r w:rsidR="00990656" w:rsidRPr="00525F62">
        <w:rPr>
          <w:rFonts w:cs="Calibri"/>
          <w:b/>
          <w:color w:val="000000"/>
          <w:sz w:val="24"/>
          <w:szCs w:val="24"/>
        </w:rPr>
        <w:t xml:space="preserve">rofessional Experience: </w:t>
      </w:r>
    </w:p>
    <w:p w14:paraId="556E0353" w14:textId="77777777" w:rsidR="00AD3D4B" w:rsidRDefault="00AD3D4B" w:rsidP="00094AD1">
      <w:pPr>
        <w:ind w:firstLine="720"/>
        <w:rPr>
          <w:rFonts w:cs="Calibri"/>
          <w:color w:val="000000"/>
          <w:sz w:val="24"/>
          <w:szCs w:val="24"/>
        </w:rPr>
      </w:pPr>
    </w:p>
    <w:p w14:paraId="6C793342" w14:textId="234627B5" w:rsidR="00DF4024" w:rsidRPr="00040676" w:rsidRDefault="000853B5" w:rsidP="00094AD1">
      <w:pPr>
        <w:ind w:firstLine="720"/>
        <w:rPr>
          <w:rFonts w:cs="Calibri"/>
          <w:color w:val="000000"/>
          <w:sz w:val="24"/>
          <w:szCs w:val="24"/>
        </w:rPr>
      </w:pPr>
      <w:r w:rsidRPr="00525F62">
        <w:rPr>
          <w:rFonts w:cs="Calibri"/>
          <w:color w:val="000000"/>
          <w:sz w:val="24"/>
          <w:szCs w:val="24"/>
        </w:rPr>
        <w:t xml:space="preserve">Currently working as </w:t>
      </w:r>
      <w:r w:rsidR="00DF4024" w:rsidRPr="00525F62">
        <w:rPr>
          <w:rFonts w:cs="Calibri"/>
          <w:b/>
          <w:color w:val="000000"/>
          <w:sz w:val="24"/>
          <w:szCs w:val="24"/>
        </w:rPr>
        <w:t>Automation</w:t>
      </w:r>
      <w:r w:rsidRPr="00525F62">
        <w:rPr>
          <w:rFonts w:cs="Calibri"/>
          <w:b/>
          <w:color w:val="000000"/>
          <w:sz w:val="24"/>
          <w:szCs w:val="24"/>
        </w:rPr>
        <w:t xml:space="preserve"> Test E</w:t>
      </w:r>
      <w:r w:rsidR="000E5954" w:rsidRPr="00525F62">
        <w:rPr>
          <w:rFonts w:cs="Calibri"/>
          <w:b/>
          <w:color w:val="000000"/>
          <w:sz w:val="24"/>
          <w:szCs w:val="24"/>
        </w:rPr>
        <w:t>ngineer</w:t>
      </w:r>
      <w:r w:rsidR="000E5954" w:rsidRPr="00525F62">
        <w:rPr>
          <w:rFonts w:cs="Calibri"/>
          <w:color w:val="000000"/>
          <w:sz w:val="24"/>
          <w:szCs w:val="24"/>
        </w:rPr>
        <w:t xml:space="preserve"> </w:t>
      </w:r>
      <w:r w:rsidR="00076F9C">
        <w:rPr>
          <w:rFonts w:cs="Calibri"/>
          <w:color w:val="000000"/>
          <w:sz w:val="24"/>
          <w:szCs w:val="24"/>
        </w:rPr>
        <w:t>at</w:t>
      </w:r>
      <w:r w:rsidR="00721B0F" w:rsidRPr="00525F62">
        <w:rPr>
          <w:rFonts w:cs="Calibri"/>
          <w:color w:val="000000"/>
          <w:sz w:val="24"/>
          <w:szCs w:val="24"/>
        </w:rPr>
        <w:t xml:space="preserve"> </w:t>
      </w:r>
      <w:r w:rsidR="007A315D" w:rsidRPr="00525F62">
        <w:rPr>
          <w:rFonts w:cs="Calibri"/>
          <w:b/>
          <w:bCs/>
          <w:color w:val="000000"/>
          <w:sz w:val="24"/>
          <w:szCs w:val="24"/>
        </w:rPr>
        <w:t xml:space="preserve">SPELLBOUND </w:t>
      </w:r>
      <w:proofErr w:type="spellStart"/>
      <w:r w:rsidR="00813385" w:rsidRPr="00525F62">
        <w:rPr>
          <w:rFonts w:cs="Calibri"/>
          <w:b/>
          <w:color w:val="000000"/>
          <w:sz w:val="24"/>
          <w:szCs w:val="24"/>
        </w:rPr>
        <w:t>Pvt.</w:t>
      </w:r>
      <w:proofErr w:type="spellEnd"/>
      <w:r w:rsidR="00813385" w:rsidRPr="00525F62">
        <w:rPr>
          <w:rFonts w:cs="Calibri"/>
          <w:b/>
          <w:color w:val="000000"/>
          <w:sz w:val="24"/>
          <w:szCs w:val="24"/>
        </w:rPr>
        <w:t xml:space="preserve"> Ltd.</w:t>
      </w:r>
      <w:r w:rsidR="007F616E" w:rsidRPr="00525F62">
        <w:rPr>
          <w:rFonts w:cs="Calibri"/>
          <w:color w:val="000000"/>
          <w:sz w:val="24"/>
          <w:szCs w:val="24"/>
        </w:rPr>
        <w:t xml:space="preserve">, </w:t>
      </w:r>
      <w:r w:rsidR="00076F9C">
        <w:rPr>
          <w:rFonts w:cs="Calibri"/>
          <w:color w:val="000000"/>
          <w:sz w:val="24"/>
          <w:szCs w:val="24"/>
        </w:rPr>
        <w:t xml:space="preserve">in </w:t>
      </w:r>
      <w:r w:rsidR="007F616E" w:rsidRPr="00525F62">
        <w:rPr>
          <w:rFonts w:cs="Calibri"/>
          <w:color w:val="000000"/>
          <w:sz w:val="24"/>
          <w:szCs w:val="24"/>
        </w:rPr>
        <w:t xml:space="preserve">Hyderabad since </w:t>
      </w:r>
      <w:r w:rsidR="00F1169C">
        <w:rPr>
          <w:rFonts w:cs="Calibri"/>
          <w:color w:val="000000"/>
          <w:sz w:val="24"/>
          <w:szCs w:val="24"/>
        </w:rPr>
        <w:t>Nov</w:t>
      </w:r>
      <w:r w:rsidR="00813385" w:rsidRPr="00525F62">
        <w:rPr>
          <w:rFonts w:cs="Calibri"/>
          <w:color w:val="000000"/>
          <w:sz w:val="24"/>
          <w:szCs w:val="24"/>
        </w:rPr>
        <w:t xml:space="preserve"> 201</w:t>
      </w:r>
      <w:r w:rsidR="00F1169C">
        <w:rPr>
          <w:rFonts w:cs="Calibri"/>
          <w:color w:val="000000"/>
          <w:sz w:val="24"/>
          <w:szCs w:val="24"/>
        </w:rPr>
        <w:t>6</w:t>
      </w:r>
      <w:r w:rsidR="00701EC4" w:rsidRPr="00525F62">
        <w:rPr>
          <w:rFonts w:cs="Calibri"/>
          <w:color w:val="000000"/>
          <w:sz w:val="24"/>
          <w:szCs w:val="24"/>
        </w:rPr>
        <w:t xml:space="preserve"> to till the date</w:t>
      </w:r>
      <w:r w:rsidR="00F1169C">
        <w:rPr>
          <w:rFonts w:cs="Calibri"/>
          <w:color w:val="000000"/>
          <w:sz w:val="24"/>
          <w:szCs w:val="24"/>
        </w:rPr>
        <w:t>.</w:t>
      </w:r>
    </w:p>
    <w:p w14:paraId="081B7758" w14:textId="77777777" w:rsidR="00831BDB" w:rsidRPr="00525F62" w:rsidRDefault="00831BDB" w:rsidP="00831BDB">
      <w:pPr>
        <w:keepNext/>
        <w:shd w:val="clear" w:color="auto" w:fill="D8D8D8"/>
        <w:contextualSpacing/>
        <w:rPr>
          <w:rFonts w:cs="Calibri"/>
          <w:b/>
          <w:bCs/>
          <w:sz w:val="24"/>
          <w:szCs w:val="24"/>
        </w:rPr>
      </w:pPr>
      <w:r w:rsidRPr="00525F62">
        <w:rPr>
          <w:rFonts w:cs="Calibri"/>
          <w:b/>
          <w:bCs/>
          <w:sz w:val="24"/>
          <w:szCs w:val="24"/>
        </w:rPr>
        <w:t xml:space="preserve">Project </w:t>
      </w:r>
      <w:r w:rsidR="00A53D0A">
        <w:rPr>
          <w:rFonts w:cs="Calibri"/>
          <w:b/>
          <w:bCs/>
          <w:sz w:val="24"/>
          <w:szCs w:val="24"/>
        </w:rPr>
        <w:t>2</w:t>
      </w:r>
      <w:r w:rsidRPr="00525F62">
        <w:rPr>
          <w:rFonts w:cs="Calibri"/>
          <w:b/>
          <w:bCs/>
          <w:sz w:val="24"/>
          <w:szCs w:val="24"/>
        </w:rPr>
        <w:t xml:space="preserve">: </w:t>
      </w:r>
      <w:r w:rsidR="001F6E2B" w:rsidRPr="00674035">
        <w:rPr>
          <w:rFonts w:eastAsia="MS Mincho" w:cs="Calibri"/>
          <w:b/>
          <w:bCs/>
          <w:sz w:val="24"/>
          <w:szCs w:val="24"/>
        </w:rPr>
        <w:t>Photo Craft</w:t>
      </w:r>
      <w:r w:rsidR="001F6E2B" w:rsidRPr="00674035">
        <w:rPr>
          <w:rFonts w:cs="Calibri"/>
          <w:b/>
          <w:bCs/>
          <w:sz w:val="24"/>
          <w:szCs w:val="24"/>
        </w:rPr>
        <w:t xml:space="preserve"> </w:t>
      </w:r>
    </w:p>
    <w:p w14:paraId="20BE2A83" w14:textId="77777777" w:rsidR="00831BDB" w:rsidRPr="00525F62" w:rsidRDefault="00831BDB" w:rsidP="00831BDB">
      <w:pPr>
        <w:ind w:left="2884" w:hanging="2175"/>
        <w:contextualSpacing/>
        <w:jc w:val="both"/>
        <w:rPr>
          <w:rFonts w:cs="Calibri"/>
          <w:b/>
          <w:sz w:val="24"/>
          <w:szCs w:val="24"/>
        </w:rPr>
      </w:pPr>
    </w:p>
    <w:p w14:paraId="3A71A3C4" w14:textId="77777777" w:rsidR="00F538B0" w:rsidRPr="00525F62" w:rsidRDefault="00F538B0" w:rsidP="00091ECC">
      <w:pPr>
        <w:ind w:left="709"/>
        <w:contextualSpacing/>
        <w:rPr>
          <w:rFonts w:cs="Calibri"/>
          <w:sz w:val="24"/>
          <w:szCs w:val="24"/>
        </w:rPr>
      </w:pPr>
      <w:r w:rsidRPr="00525F62">
        <w:rPr>
          <w:rFonts w:cs="Calibri"/>
          <w:b/>
          <w:sz w:val="24"/>
          <w:szCs w:val="24"/>
        </w:rPr>
        <w:t>Role</w:t>
      </w:r>
      <w:r w:rsidRPr="00525F62">
        <w:rPr>
          <w:rFonts w:cs="Calibri"/>
          <w:b/>
          <w:sz w:val="24"/>
          <w:szCs w:val="24"/>
        </w:rPr>
        <w:tab/>
      </w:r>
      <w:r w:rsidRPr="00525F62">
        <w:rPr>
          <w:rFonts w:cs="Calibri"/>
          <w:b/>
          <w:sz w:val="24"/>
          <w:szCs w:val="24"/>
        </w:rPr>
        <w:tab/>
      </w:r>
      <w:r w:rsidRPr="00525F62">
        <w:rPr>
          <w:rFonts w:cs="Calibri"/>
          <w:b/>
          <w:sz w:val="24"/>
          <w:szCs w:val="24"/>
        </w:rPr>
        <w:tab/>
      </w:r>
      <w:r w:rsidR="00091ECC" w:rsidRPr="00525F62">
        <w:rPr>
          <w:rFonts w:cs="Calibri"/>
          <w:b/>
          <w:sz w:val="24"/>
          <w:szCs w:val="24"/>
        </w:rPr>
        <w:tab/>
      </w:r>
      <w:r w:rsidRPr="00525F62">
        <w:rPr>
          <w:rFonts w:cs="Calibri"/>
          <w:b/>
          <w:sz w:val="24"/>
          <w:szCs w:val="24"/>
        </w:rPr>
        <w:t xml:space="preserve">: </w:t>
      </w:r>
      <w:r w:rsidR="00D95AD9" w:rsidRPr="00525F62">
        <w:rPr>
          <w:rFonts w:cs="Calibri"/>
          <w:sz w:val="24"/>
          <w:szCs w:val="24"/>
        </w:rPr>
        <w:t>Test Engineer</w:t>
      </w:r>
    </w:p>
    <w:p w14:paraId="34A472EE" w14:textId="77777777" w:rsidR="00831BDB" w:rsidRPr="00525F62" w:rsidRDefault="00831BDB" w:rsidP="00091ECC">
      <w:pPr>
        <w:ind w:left="2884" w:hanging="2175"/>
        <w:contextualSpacing/>
        <w:rPr>
          <w:rFonts w:cs="Calibri"/>
          <w:b/>
          <w:sz w:val="24"/>
          <w:szCs w:val="24"/>
        </w:rPr>
      </w:pPr>
      <w:r w:rsidRPr="00525F62">
        <w:rPr>
          <w:rFonts w:cs="Calibri"/>
          <w:b/>
          <w:bCs/>
          <w:color w:val="000000"/>
          <w:sz w:val="24"/>
          <w:szCs w:val="24"/>
          <w:shd w:val="clear" w:color="auto" w:fill="FFFFFF"/>
        </w:rPr>
        <w:t>Team Size</w:t>
      </w:r>
      <w:r w:rsidRPr="00525F62">
        <w:rPr>
          <w:rFonts w:cs="Calibri"/>
          <w:b/>
          <w:bCs/>
          <w:color w:val="000000"/>
          <w:sz w:val="24"/>
          <w:szCs w:val="24"/>
          <w:shd w:val="clear" w:color="auto" w:fill="FFFFFF"/>
        </w:rPr>
        <w:tab/>
      </w:r>
      <w:r w:rsidR="00091ECC" w:rsidRPr="00525F62">
        <w:rPr>
          <w:rFonts w:cs="Calibri"/>
          <w:b/>
          <w:bCs/>
          <w:color w:val="000000"/>
          <w:sz w:val="24"/>
          <w:szCs w:val="24"/>
          <w:shd w:val="clear" w:color="auto" w:fill="FFFFFF"/>
        </w:rPr>
        <w:tab/>
      </w:r>
      <w:r w:rsidRPr="00525F62">
        <w:rPr>
          <w:rFonts w:cs="Calibri"/>
          <w:b/>
          <w:bCs/>
          <w:color w:val="000000"/>
          <w:sz w:val="24"/>
          <w:szCs w:val="24"/>
          <w:shd w:val="clear" w:color="auto" w:fill="FFFFFF"/>
        </w:rPr>
        <w:t xml:space="preserve">: </w:t>
      </w:r>
      <w:r w:rsidR="003B01F9" w:rsidRPr="00525F62">
        <w:rPr>
          <w:rFonts w:cs="Calibri"/>
          <w:bCs/>
          <w:color w:val="000000"/>
          <w:sz w:val="24"/>
          <w:szCs w:val="24"/>
          <w:shd w:val="clear" w:color="auto" w:fill="FFFFFF"/>
        </w:rPr>
        <w:t>08</w:t>
      </w:r>
    </w:p>
    <w:p w14:paraId="7673215D" w14:textId="50056EB0" w:rsidR="001F237C" w:rsidRPr="00525F62" w:rsidRDefault="001F237C" w:rsidP="00DC6DE2">
      <w:pPr>
        <w:ind w:left="709"/>
        <w:contextualSpacing/>
        <w:rPr>
          <w:rFonts w:cs="Calibri"/>
          <w:sz w:val="24"/>
          <w:szCs w:val="24"/>
        </w:rPr>
      </w:pPr>
      <w:r w:rsidRPr="00525F62">
        <w:rPr>
          <w:rFonts w:cs="Calibri"/>
          <w:b/>
          <w:sz w:val="24"/>
          <w:szCs w:val="24"/>
        </w:rPr>
        <w:t>Duration</w:t>
      </w:r>
      <w:r w:rsidRPr="00525F62">
        <w:rPr>
          <w:rFonts w:cs="Calibri"/>
          <w:b/>
          <w:sz w:val="24"/>
          <w:szCs w:val="24"/>
        </w:rPr>
        <w:tab/>
      </w:r>
      <w:r w:rsidRPr="00525F62">
        <w:rPr>
          <w:rFonts w:cs="Calibri"/>
          <w:b/>
          <w:sz w:val="24"/>
          <w:szCs w:val="24"/>
        </w:rPr>
        <w:tab/>
      </w:r>
      <w:r w:rsidR="00A93F28" w:rsidRPr="00525F62">
        <w:rPr>
          <w:rFonts w:cs="Calibri"/>
          <w:b/>
          <w:sz w:val="24"/>
          <w:szCs w:val="24"/>
        </w:rPr>
        <w:tab/>
        <w:t>:</w:t>
      </w:r>
      <w:r w:rsidR="00A93F28" w:rsidRPr="00525F62">
        <w:rPr>
          <w:rFonts w:cs="Calibri"/>
          <w:sz w:val="24"/>
          <w:szCs w:val="24"/>
        </w:rPr>
        <w:t xml:space="preserve"> </w:t>
      </w:r>
      <w:r w:rsidR="00DC6DE2">
        <w:rPr>
          <w:rFonts w:cs="Calibri"/>
          <w:sz w:val="24"/>
          <w:szCs w:val="24"/>
        </w:rPr>
        <w:t xml:space="preserve">January </w:t>
      </w:r>
      <w:r w:rsidR="00DC6DE2" w:rsidRPr="00525F62">
        <w:rPr>
          <w:rFonts w:cs="Calibri"/>
          <w:sz w:val="24"/>
          <w:szCs w:val="24"/>
        </w:rPr>
        <w:t>2020</w:t>
      </w:r>
      <w:r w:rsidRPr="00525F62">
        <w:rPr>
          <w:rFonts w:cs="Calibri"/>
          <w:sz w:val="24"/>
          <w:szCs w:val="24"/>
        </w:rPr>
        <w:t xml:space="preserve"> to till date</w:t>
      </w:r>
    </w:p>
    <w:p w14:paraId="39D3DEAD" w14:textId="77777777" w:rsidR="00F538B0" w:rsidRPr="00525F62" w:rsidRDefault="00F538B0" w:rsidP="00091ECC">
      <w:pPr>
        <w:ind w:left="3600" w:hanging="2891"/>
        <w:contextualSpacing/>
        <w:rPr>
          <w:rFonts w:cs="Calibri"/>
          <w:sz w:val="24"/>
          <w:szCs w:val="24"/>
        </w:rPr>
      </w:pPr>
      <w:r w:rsidRPr="00525F62">
        <w:rPr>
          <w:rFonts w:cs="Calibri"/>
          <w:b/>
          <w:sz w:val="24"/>
          <w:szCs w:val="24"/>
        </w:rPr>
        <w:t>Tools and Technologies</w:t>
      </w:r>
      <w:r w:rsidR="00091ECC" w:rsidRPr="00525F62">
        <w:rPr>
          <w:rFonts w:cs="Calibri"/>
          <w:b/>
          <w:sz w:val="24"/>
          <w:szCs w:val="24"/>
        </w:rPr>
        <w:tab/>
      </w:r>
      <w:r w:rsidRPr="00525F62">
        <w:rPr>
          <w:rFonts w:cs="Calibri"/>
          <w:b/>
          <w:sz w:val="24"/>
          <w:szCs w:val="24"/>
        </w:rPr>
        <w:t xml:space="preserve">: </w:t>
      </w:r>
      <w:r w:rsidRPr="00525F62">
        <w:rPr>
          <w:rFonts w:cs="Calibri"/>
          <w:sz w:val="24"/>
          <w:szCs w:val="24"/>
        </w:rPr>
        <w:t>Selenium</w:t>
      </w:r>
      <w:r w:rsidR="00A93F28">
        <w:rPr>
          <w:rFonts w:cs="Calibri"/>
          <w:sz w:val="24"/>
          <w:szCs w:val="24"/>
        </w:rPr>
        <w:t>+</w:t>
      </w:r>
      <w:r w:rsidRPr="00525F62">
        <w:rPr>
          <w:rFonts w:cs="Calibri"/>
          <w:sz w:val="24"/>
          <w:szCs w:val="24"/>
        </w:rPr>
        <w:t>, Java, TestNG Fram</w:t>
      </w:r>
      <w:r w:rsidR="00656453" w:rsidRPr="00525F62">
        <w:rPr>
          <w:rFonts w:cs="Calibri"/>
          <w:sz w:val="24"/>
          <w:szCs w:val="24"/>
        </w:rPr>
        <w:t xml:space="preserve">ework, Jenkins, </w:t>
      </w:r>
      <w:r w:rsidRPr="00525F62">
        <w:rPr>
          <w:rFonts w:cs="Calibri"/>
          <w:sz w:val="24"/>
          <w:szCs w:val="24"/>
        </w:rPr>
        <w:t>Maven</w:t>
      </w:r>
      <w:r w:rsidR="00A53D0A">
        <w:rPr>
          <w:rFonts w:cs="Calibri"/>
          <w:sz w:val="24"/>
          <w:szCs w:val="24"/>
        </w:rPr>
        <w:t>, Cu</w:t>
      </w:r>
      <w:r w:rsidR="00B80142">
        <w:rPr>
          <w:rFonts w:cs="Calibri"/>
          <w:sz w:val="24"/>
          <w:szCs w:val="24"/>
        </w:rPr>
        <w:t>cumber, POM</w:t>
      </w:r>
    </w:p>
    <w:p w14:paraId="10127049" w14:textId="77777777" w:rsidR="00831BDB" w:rsidRPr="00525F62" w:rsidRDefault="00831BDB" w:rsidP="00831BDB">
      <w:pPr>
        <w:ind w:left="709"/>
        <w:contextualSpacing/>
        <w:jc w:val="both"/>
        <w:rPr>
          <w:rFonts w:cs="Calibri"/>
          <w:b/>
          <w:sz w:val="24"/>
          <w:szCs w:val="24"/>
        </w:rPr>
      </w:pPr>
      <w:r w:rsidRPr="00525F62">
        <w:rPr>
          <w:rFonts w:cs="Calibri"/>
          <w:b/>
          <w:sz w:val="24"/>
          <w:szCs w:val="24"/>
        </w:rPr>
        <w:t>Description:</w:t>
      </w:r>
    </w:p>
    <w:p w14:paraId="2E6A6767" w14:textId="77777777" w:rsidR="001F6E2B" w:rsidRPr="00525F62" w:rsidRDefault="001F6E2B" w:rsidP="001F6E2B">
      <w:pPr>
        <w:tabs>
          <w:tab w:val="left" w:pos="720"/>
        </w:tabs>
        <w:spacing w:before="160" w:after="160"/>
        <w:rPr>
          <w:rFonts w:cs="Calibri"/>
          <w:b/>
          <w:sz w:val="24"/>
          <w:szCs w:val="24"/>
          <w:u w:val="single"/>
          <w:lang w:eastAsia="en-IN"/>
        </w:rPr>
      </w:pPr>
      <w:r w:rsidRPr="00525F62">
        <w:rPr>
          <w:rFonts w:cs="Calibri"/>
          <w:color w:val="222222"/>
          <w:sz w:val="24"/>
          <w:szCs w:val="24"/>
          <w:lang w:eastAsia="en-IN"/>
        </w:rPr>
        <w:t>Photo Craft is one of the leading cameras sellers in United States since 1987 which serves excellent customer service and better prices. The strive to offer the customers the very latest in merchandise at very best prices, and all with the way they would want to be treated.</w:t>
      </w:r>
    </w:p>
    <w:p w14:paraId="430DADD0" w14:textId="77777777" w:rsidR="00772760" w:rsidRPr="00525F62" w:rsidRDefault="00772760" w:rsidP="00772760">
      <w:pPr>
        <w:ind w:left="709"/>
        <w:contextualSpacing/>
        <w:jc w:val="both"/>
        <w:rPr>
          <w:rFonts w:cs="Calibri"/>
          <w:b/>
          <w:sz w:val="24"/>
          <w:szCs w:val="24"/>
        </w:rPr>
      </w:pPr>
      <w:r w:rsidRPr="00525F62">
        <w:rPr>
          <w:rFonts w:cs="Calibri"/>
          <w:b/>
          <w:sz w:val="24"/>
          <w:szCs w:val="24"/>
        </w:rPr>
        <w:t>Responsibilities:</w:t>
      </w:r>
    </w:p>
    <w:p w14:paraId="7ED1E4C4" w14:textId="77777777" w:rsidR="002A23A4" w:rsidRPr="00525F62" w:rsidRDefault="002A23A4" w:rsidP="002A23A4">
      <w:pPr>
        <w:numPr>
          <w:ilvl w:val="0"/>
          <w:numId w:val="32"/>
        </w:numPr>
        <w:contextualSpacing/>
        <w:jc w:val="both"/>
        <w:rPr>
          <w:rFonts w:cs="Calibri"/>
          <w:b/>
          <w:sz w:val="24"/>
          <w:szCs w:val="24"/>
        </w:rPr>
      </w:pPr>
      <w:r w:rsidRPr="00525F62">
        <w:rPr>
          <w:rFonts w:cs="Calibri"/>
          <w:sz w:val="24"/>
          <w:szCs w:val="24"/>
        </w:rPr>
        <w:t>Involved in Functional testing</w:t>
      </w:r>
      <w:r w:rsidR="008C693E" w:rsidRPr="00525F62">
        <w:rPr>
          <w:rFonts w:cs="Calibri"/>
          <w:sz w:val="24"/>
          <w:szCs w:val="24"/>
        </w:rPr>
        <w:t>, Sanity</w:t>
      </w:r>
      <w:r w:rsidRPr="00525F62">
        <w:rPr>
          <w:rFonts w:cs="Calibri"/>
          <w:sz w:val="24"/>
          <w:szCs w:val="24"/>
        </w:rPr>
        <w:t xml:space="preserve"> and Regression testing.</w:t>
      </w:r>
    </w:p>
    <w:p w14:paraId="3BAB2C59" w14:textId="46C4BABB" w:rsidR="00DC6DE2" w:rsidRPr="00DC6DE2" w:rsidRDefault="002A23A4" w:rsidP="00E415C3">
      <w:pPr>
        <w:numPr>
          <w:ilvl w:val="0"/>
          <w:numId w:val="32"/>
        </w:numPr>
        <w:contextualSpacing/>
        <w:jc w:val="both"/>
        <w:rPr>
          <w:rFonts w:cs="Calibri"/>
          <w:b/>
          <w:sz w:val="24"/>
          <w:szCs w:val="24"/>
        </w:rPr>
      </w:pPr>
      <w:r w:rsidRPr="00DC6DE2">
        <w:rPr>
          <w:rFonts w:cs="Calibri"/>
          <w:sz w:val="24"/>
          <w:szCs w:val="24"/>
        </w:rPr>
        <w:t>Creating Automation Scripts by using</w:t>
      </w:r>
      <w:r w:rsidR="00DC6DE2">
        <w:rPr>
          <w:rFonts w:cs="Calibri"/>
          <w:sz w:val="24"/>
          <w:szCs w:val="24"/>
        </w:rPr>
        <w:t xml:space="preserve"> cucumber with</w:t>
      </w:r>
      <w:r w:rsidRPr="00DC6DE2">
        <w:rPr>
          <w:rFonts w:cs="Calibri"/>
          <w:sz w:val="24"/>
          <w:szCs w:val="24"/>
        </w:rPr>
        <w:t xml:space="preserve"> POM</w:t>
      </w:r>
      <w:r w:rsidR="00C745B2">
        <w:rPr>
          <w:rFonts w:cs="Calibri"/>
          <w:sz w:val="24"/>
          <w:szCs w:val="24"/>
        </w:rPr>
        <w:t>.</w:t>
      </w:r>
    </w:p>
    <w:p w14:paraId="69085F86" w14:textId="449C4FB8" w:rsidR="002A23A4" w:rsidRPr="00DC6DE2" w:rsidRDefault="002A23A4" w:rsidP="00E415C3">
      <w:pPr>
        <w:numPr>
          <w:ilvl w:val="0"/>
          <w:numId w:val="32"/>
        </w:numPr>
        <w:contextualSpacing/>
        <w:jc w:val="both"/>
        <w:rPr>
          <w:rFonts w:cs="Calibri"/>
          <w:b/>
          <w:sz w:val="24"/>
          <w:szCs w:val="24"/>
        </w:rPr>
      </w:pPr>
      <w:r w:rsidRPr="00DC6DE2">
        <w:rPr>
          <w:rFonts w:cs="Calibri"/>
          <w:sz w:val="24"/>
          <w:szCs w:val="24"/>
        </w:rPr>
        <w:t>Creating the reports in selenium using TestNG Reports and Extends Reports.</w:t>
      </w:r>
    </w:p>
    <w:p w14:paraId="01458CB9" w14:textId="77777777" w:rsidR="002A23A4" w:rsidRPr="00525F62" w:rsidRDefault="002A23A4" w:rsidP="002A23A4">
      <w:pPr>
        <w:numPr>
          <w:ilvl w:val="0"/>
          <w:numId w:val="32"/>
        </w:numPr>
        <w:contextualSpacing/>
        <w:jc w:val="both"/>
        <w:rPr>
          <w:rFonts w:cs="Calibri"/>
          <w:b/>
          <w:sz w:val="24"/>
          <w:szCs w:val="24"/>
        </w:rPr>
      </w:pPr>
      <w:r w:rsidRPr="00525F62">
        <w:rPr>
          <w:rFonts w:cs="Calibri"/>
          <w:sz w:val="24"/>
          <w:szCs w:val="24"/>
        </w:rPr>
        <w:t>Updating the test cases for the change requests and enhancements.</w:t>
      </w:r>
    </w:p>
    <w:p w14:paraId="64343E0B" w14:textId="77777777" w:rsidR="00011268" w:rsidRPr="00525F62" w:rsidRDefault="00011268" w:rsidP="00011268">
      <w:pPr>
        <w:numPr>
          <w:ilvl w:val="0"/>
          <w:numId w:val="32"/>
        </w:numPr>
        <w:contextualSpacing/>
        <w:jc w:val="both"/>
        <w:rPr>
          <w:rFonts w:cs="Calibri"/>
          <w:b/>
          <w:sz w:val="24"/>
          <w:szCs w:val="24"/>
        </w:rPr>
      </w:pPr>
      <w:r w:rsidRPr="00525F62">
        <w:rPr>
          <w:rFonts w:cs="Calibri"/>
          <w:sz w:val="24"/>
          <w:szCs w:val="24"/>
        </w:rPr>
        <w:lastRenderedPageBreak/>
        <w:t>Involved in writing test cases based on business requirements</w:t>
      </w:r>
    </w:p>
    <w:p w14:paraId="433D059D" w14:textId="77777777" w:rsidR="00011268" w:rsidRPr="00525F62" w:rsidRDefault="00011268" w:rsidP="00011268">
      <w:pPr>
        <w:numPr>
          <w:ilvl w:val="0"/>
          <w:numId w:val="32"/>
        </w:numPr>
        <w:contextualSpacing/>
        <w:jc w:val="both"/>
        <w:rPr>
          <w:rFonts w:cs="Calibri"/>
          <w:b/>
          <w:sz w:val="24"/>
          <w:szCs w:val="24"/>
        </w:rPr>
      </w:pPr>
      <w:r w:rsidRPr="00525F62">
        <w:rPr>
          <w:rFonts w:cs="Calibri"/>
          <w:sz w:val="24"/>
          <w:szCs w:val="24"/>
        </w:rPr>
        <w:t>Prepared the test cases and executed the test cases</w:t>
      </w:r>
    </w:p>
    <w:p w14:paraId="40A54895" w14:textId="77777777" w:rsidR="00DC6DE2" w:rsidRPr="00DC6DE2" w:rsidRDefault="002A23A4" w:rsidP="005E4749">
      <w:pPr>
        <w:numPr>
          <w:ilvl w:val="0"/>
          <w:numId w:val="32"/>
        </w:numPr>
        <w:suppressAutoHyphens/>
        <w:spacing w:before="120" w:after="120"/>
        <w:jc w:val="both"/>
        <w:rPr>
          <w:rFonts w:cs="Calibri"/>
          <w:b/>
          <w:sz w:val="24"/>
          <w:szCs w:val="24"/>
        </w:rPr>
      </w:pPr>
      <w:r w:rsidRPr="00DC6DE2">
        <w:rPr>
          <w:rFonts w:cs="Calibri"/>
          <w:sz w:val="24"/>
          <w:szCs w:val="24"/>
        </w:rPr>
        <w:t>Involved in writing dynamic Xpaths</w:t>
      </w:r>
      <w:r w:rsidR="0095225E" w:rsidRPr="00DC6DE2">
        <w:rPr>
          <w:rFonts w:cs="Calibri"/>
          <w:sz w:val="24"/>
          <w:szCs w:val="24"/>
        </w:rPr>
        <w:t>.</w:t>
      </w:r>
    </w:p>
    <w:p w14:paraId="6D9BAE70" w14:textId="13BC7A1C" w:rsidR="00E16044" w:rsidRPr="00DC6DE2" w:rsidRDefault="00E16044" w:rsidP="005E4749">
      <w:pPr>
        <w:numPr>
          <w:ilvl w:val="0"/>
          <w:numId w:val="32"/>
        </w:numPr>
        <w:suppressAutoHyphens/>
        <w:spacing w:before="120" w:after="120"/>
        <w:jc w:val="both"/>
        <w:rPr>
          <w:rFonts w:cs="Calibri"/>
          <w:b/>
          <w:sz w:val="24"/>
          <w:szCs w:val="24"/>
        </w:rPr>
      </w:pPr>
      <w:r w:rsidRPr="00DC6DE2">
        <w:rPr>
          <w:rFonts w:cs="Calibri"/>
          <w:sz w:val="24"/>
          <w:szCs w:val="24"/>
        </w:rPr>
        <w:t xml:space="preserve">Creating </w:t>
      </w:r>
      <w:r w:rsidR="00DC6DE2" w:rsidRPr="00DC6DE2">
        <w:rPr>
          <w:rFonts w:cs="Calibri"/>
          <w:sz w:val="24"/>
          <w:szCs w:val="24"/>
        </w:rPr>
        <w:t>T</w:t>
      </w:r>
      <w:r w:rsidRPr="00DC6DE2">
        <w:rPr>
          <w:rFonts w:cs="Calibri"/>
          <w:sz w:val="24"/>
          <w:szCs w:val="24"/>
        </w:rPr>
        <w:t>estNg Xml suite based on type of test suite.</w:t>
      </w:r>
    </w:p>
    <w:p w14:paraId="087FE172" w14:textId="77777777" w:rsidR="00E16044" w:rsidRPr="00525F62" w:rsidRDefault="00E16044" w:rsidP="00E16044">
      <w:pPr>
        <w:numPr>
          <w:ilvl w:val="0"/>
          <w:numId w:val="34"/>
        </w:numPr>
        <w:contextualSpacing/>
        <w:jc w:val="both"/>
        <w:rPr>
          <w:rFonts w:cs="Calibri"/>
          <w:sz w:val="24"/>
          <w:szCs w:val="24"/>
        </w:rPr>
      </w:pPr>
      <w:r w:rsidRPr="00525F62">
        <w:rPr>
          <w:rFonts w:cs="Calibri"/>
          <w:sz w:val="24"/>
          <w:szCs w:val="24"/>
        </w:rPr>
        <w:t>Developed automation scripts in Selenium Web driver using java.</w:t>
      </w:r>
    </w:p>
    <w:p w14:paraId="578B3299" w14:textId="77777777" w:rsidR="007B7244" w:rsidRPr="00525F62" w:rsidRDefault="00E16044" w:rsidP="00E16044">
      <w:pPr>
        <w:numPr>
          <w:ilvl w:val="0"/>
          <w:numId w:val="34"/>
        </w:numPr>
        <w:contextualSpacing/>
        <w:jc w:val="both"/>
        <w:rPr>
          <w:rFonts w:cs="Calibri"/>
          <w:sz w:val="24"/>
          <w:szCs w:val="24"/>
        </w:rPr>
      </w:pPr>
      <w:r w:rsidRPr="00525F62">
        <w:rPr>
          <w:rFonts w:cs="Calibri"/>
          <w:sz w:val="24"/>
          <w:szCs w:val="24"/>
        </w:rPr>
        <w:t>Integrate the scripts with Jenkins.</w:t>
      </w:r>
    </w:p>
    <w:p w14:paraId="12210A27" w14:textId="77777777" w:rsidR="00A21C24" w:rsidRPr="00525F62" w:rsidRDefault="00A21C24" w:rsidP="00A21C24">
      <w:pPr>
        <w:contextualSpacing/>
        <w:jc w:val="both"/>
        <w:rPr>
          <w:rFonts w:cs="Calibri"/>
          <w:b/>
          <w:sz w:val="24"/>
          <w:szCs w:val="24"/>
        </w:rPr>
      </w:pPr>
    </w:p>
    <w:p w14:paraId="188F233B" w14:textId="45312980" w:rsidR="00A21C24" w:rsidRPr="00525F62" w:rsidRDefault="00A21C24" w:rsidP="00A21C24">
      <w:pPr>
        <w:keepNext/>
        <w:shd w:val="clear" w:color="auto" w:fill="D8D8D8"/>
        <w:contextualSpacing/>
        <w:rPr>
          <w:rFonts w:cs="Calibri"/>
          <w:b/>
          <w:bCs/>
          <w:sz w:val="24"/>
          <w:szCs w:val="24"/>
        </w:rPr>
      </w:pPr>
      <w:r w:rsidRPr="00525F62">
        <w:rPr>
          <w:rFonts w:cs="Calibri"/>
          <w:b/>
          <w:bCs/>
          <w:sz w:val="24"/>
          <w:szCs w:val="24"/>
        </w:rPr>
        <w:t xml:space="preserve">Project 1: </w:t>
      </w:r>
      <w:r w:rsidR="00FB6C4D" w:rsidRPr="00525F62">
        <w:rPr>
          <w:rFonts w:cs="Calibri"/>
          <w:b/>
          <w:bCs/>
          <w:sz w:val="24"/>
          <w:szCs w:val="24"/>
        </w:rPr>
        <w:t>MD4</w:t>
      </w:r>
      <w:r w:rsidR="00B0345E">
        <w:rPr>
          <w:rFonts w:cs="Calibri"/>
          <w:b/>
          <w:bCs/>
          <w:sz w:val="24"/>
          <w:szCs w:val="24"/>
        </w:rPr>
        <w:t xml:space="preserve"> </w:t>
      </w:r>
    </w:p>
    <w:p w14:paraId="46475697" w14:textId="0F522DC7" w:rsidR="00B80142" w:rsidRPr="00525F62" w:rsidRDefault="00B80142" w:rsidP="00B80142">
      <w:pPr>
        <w:ind w:left="709"/>
        <w:contextualSpacing/>
        <w:rPr>
          <w:rFonts w:cs="Calibri"/>
          <w:sz w:val="24"/>
          <w:szCs w:val="24"/>
        </w:rPr>
      </w:pPr>
      <w:r w:rsidRPr="00525F62">
        <w:rPr>
          <w:rFonts w:cs="Calibri"/>
          <w:b/>
          <w:sz w:val="24"/>
          <w:szCs w:val="24"/>
        </w:rPr>
        <w:t>Role</w:t>
      </w:r>
      <w:r w:rsidRPr="00525F62">
        <w:rPr>
          <w:rFonts w:cs="Calibri"/>
          <w:b/>
          <w:sz w:val="24"/>
          <w:szCs w:val="24"/>
        </w:rPr>
        <w:tab/>
      </w:r>
      <w:r w:rsidRPr="00525F62">
        <w:rPr>
          <w:rFonts w:cs="Calibri"/>
          <w:b/>
          <w:sz w:val="24"/>
          <w:szCs w:val="24"/>
        </w:rPr>
        <w:tab/>
      </w:r>
      <w:r w:rsidRPr="00525F62">
        <w:rPr>
          <w:rFonts w:cs="Calibri"/>
          <w:b/>
          <w:sz w:val="24"/>
          <w:szCs w:val="24"/>
        </w:rPr>
        <w:tab/>
      </w:r>
      <w:r w:rsidRPr="00525F62">
        <w:rPr>
          <w:rFonts w:cs="Calibri"/>
          <w:b/>
          <w:sz w:val="24"/>
          <w:szCs w:val="24"/>
        </w:rPr>
        <w:tab/>
        <w:t xml:space="preserve">: </w:t>
      </w:r>
      <w:r w:rsidRPr="00525F62">
        <w:rPr>
          <w:rFonts w:cs="Calibri"/>
          <w:sz w:val="24"/>
          <w:szCs w:val="24"/>
        </w:rPr>
        <w:t>Test Engineer</w:t>
      </w:r>
      <w:r w:rsidR="00EA4360">
        <w:rPr>
          <w:rFonts w:cs="Calibri"/>
          <w:sz w:val="24"/>
          <w:szCs w:val="24"/>
        </w:rPr>
        <w:t xml:space="preserve"> </w:t>
      </w:r>
    </w:p>
    <w:p w14:paraId="39D1B5A0" w14:textId="77777777" w:rsidR="00B80142" w:rsidRPr="00525F62" w:rsidRDefault="00B80142" w:rsidP="00B80142">
      <w:pPr>
        <w:ind w:left="2884" w:hanging="2175"/>
        <w:contextualSpacing/>
        <w:rPr>
          <w:rFonts w:cs="Calibri"/>
          <w:b/>
          <w:sz w:val="24"/>
          <w:szCs w:val="24"/>
        </w:rPr>
      </w:pPr>
      <w:r w:rsidRPr="00525F62">
        <w:rPr>
          <w:rFonts w:cs="Calibri"/>
          <w:b/>
          <w:bCs/>
          <w:color w:val="000000"/>
          <w:sz w:val="24"/>
          <w:szCs w:val="24"/>
          <w:shd w:val="clear" w:color="auto" w:fill="FFFFFF"/>
        </w:rPr>
        <w:t>Team Size</w:t>
      </w:r>
      <w:r w:rsidRPr="00525F62">
        <w:rPr>
          <w:rFonts w:cs="Calibri"/>
          <w:b/>
          <w:bCs/>
          <w:color w:val="000000"/>
          <w:sz w:val="24"/>
          <w:szCs w:val="24"/>
          <w:shd w:val="clear" w:color="auto" w:fill="FFFFFF"/>
        </w:rPr>
        <w:tab/>
      </w:r>
      <w:r w:rsidRPr="00525F62">
        <w:rPr>
          <w:rFonts w:cs="Calibri"/>
          <w:b/>
          <w:bCs/>
          <w:color w:val="000000"/>
          <w:sz w:val="24"/>
          <w:szCs w:val="24"/>
          <w:shd w:val="clear" w:color="auto" w:fill="FFFFFF"/>
        </w:rPr>
        <w:tab/>
        <w:t xml:space="preserve">: </w:t>
      </w:r>
      <w:r>
        <w:rPr>
          <w:rFonts w:cs="Calibri"/>
          <w:bCs/>
          <w:color w:val="000000"/>
          <w:sz w:val="24"/>
          <w:szCs w:val="24"/>
          <w:shd w:val="clear" w:color="auto" w:fill="FFFFFF"/>
        </w:rPr>
        <w:t>10</w:t>
      </w:r>
    </w:p>
    <w:p w14:paraId="2E61051E" w14:textId="77777777" w:rsidR="00B80142" w:rsidRPr="00525F62" w:rsidRDefault="00B80142" w:rsidP="00B80142">
      <w:pPr>
        <w:ind w:left="709"/>
        <w:contextualSpacing/>
        <w:rPr>
          <w:rFonts w:cs="Calibri"/>
          <w:sz w:val="24"/>
          <w:szCs w:val="24"/>
        </w:rPr>
      </w:pPr>
      <w:r w:rsidRPr="00525F62">
        <w:rPr>
          <w:rFonts w:cs="Calibri"/>
          <w:b/>
          <w:sz w:val="24"/>
          <w:szCs w:val="24"/>
        </w:rPr>
        <w:t>Duration</w:t>
      </w:r>
      <w:r w:rsidRPr="00525F62">
        <w:rPr>
          <w:rFonts w:cs="Calibri"/>
          <w:b/>
          <w:sz w:val="24"/>
          <w:szCs w:val="24"/>
        </w:rPr>
        <w:tab/>
      </w:r>
      <w:r w:rsidRPr="00525F62">
        <w:rPr>
          <w:rFonts w:cs="Calibri"/>
          <w:b/>
          <w:sz w:val="24"/>
          <w:szCs w:val="24"/>
        </w:rPr>
        <w:tab/>
      </w:r>
      <w:r w:rsidRPr="00525F62">
        <w:rPr>
          <w:rFonts w:cs="Calibri"/>
          <w:b/>
          <w:sz w:val="24"/>
          <w:szCs w:val="24"/>
        </w:rPr>
        <w:tab/>
        <w:t>:</w:t>
      </w:r>
      <w:r w:rsidRPr="00525F62">
        <w:rPr>
          <w:rFonts w:cs="Calibri"/>
          <w:sz w:val="24"/>
          <w:szCs w:val="24"/>
        </w:rPr>
        <w:t xml:space="preserve"> JANUARY 2018 to till date</w:t>
      </w:r>
    </w:p>
    <w:p w14:paraId="5B0E0EC3" w14:textId="3F9CDF98" w:rsidR="00B80142" w:rsidRPr="00525F62" w:rsidRDefault="00B80142" w:rsidP="00B80142">
      <w:pPr>
        <w:ind w:left="3600" w:hanging="2891"/>
        <w:contextualSpacing/>
        <w:rPr>
          <w:rFonts w:cs="Calibri"/>
          <w:sz w:val="24"/>
          <w:szCs w:val="24"/>
        </w:rPr>
      </w:pPr>
      <w:r w:rsidRPr="00525F62">
        <w:rPr>
          <w:rFonts w:cs="Calibri"/>
          <w:b/>
          <w:sz w:val="24"/>
          <w:szCs w:val="24"/>
        </w:rPr>
        <w:t>Tools and Technologies</w:t>
      </w:r>
      <w:r w:rsidRPr="00525F62">
        <w:rPr>
          <w:rFonts w:cs="Calibri"/>
          <w:b/>
          <w:sz w:val="24"/>
          <w:szCs w:val="24"/>
        </w:rPr>
        <w:tab/>
        <w:t xml:space="preserve">: </w:t>
      </w:r>
      <w:r w:rsidR="00EA4360">
        <w:rPr>
          <w:rFonts w:cs="Calibri"/>
          <w:sz w:val="24"/>
          <w:szCs w:val="24"/>
        </w:rPr>
        <w:t>SOAP</w:t>
      </w:r>
      <w:r w:rsidRPr="00525F62">
        <w:rPr>
          <w:rFonts w:cs="Calibri"/>
          <w:sz w:val="24"/>
          <w:szCs w:val="24"/>
        </w:rPr>
        <w:t xml:space="preserve"> </w:t>
      </w:r>
      <w:r w:rsidR="00EA4360">
        <w:rPr>
          <w:rFonts w:cs="Calibri"/>
          <w:sz w:val="24"/>
          <w:szCs w:val="24"/>
        </w:rPr>
        <w:t>UI</w:t>
      </w:r>
      <w:r w:rsidRPr="00525F62">
        <w:rPr>
          <w:rFonts w:cs="Calibri"/>
          <w:sz w:val="24"/>
          <w:szCs w:val="24"/>
        </w:rPr>
        <w:t xml:space="preserve"> (Ready </w:t>
      </w:r>
      <w:r w:rsidR="00EA4360">
        <w:rPr>
          <w:rFonts w:cs="Calibri"/>
          <w:sz w:val="24"/>
          <w:szCs w:val="24"/>
        </w:rPr>
        <w:t>API</w:t>
      </w:r>
      <w:r w:rsidRPr="00525F62">
        <w:rPr>
          <w:rFonts w:cs="Calibri"/>
          <w:sz w:val="24"/>
          <w:szCs w:val="24"/>
        </w:rPr>
        <w:t>),</w:t>
      </w:r>
      <w:r w:rsidR="003309CA">
        <w:rPr>
          <w:rFonts w:cs="Calibri"/>
          <w:sz w:val="24"/>
          <w:szCs w:val="24"/>
        </w:rPr>
        <w:t xml:space="preserve"> </w:t>
      </w:r>
      <w:r w:rsidR="00EA4360">
        <w:rPr>
          <w:rFonts w:cs="Calibri"/>
          <w:sz w:val="24"/>
          <w:szCs w:val="24"/>
        </w:rPr>
        <w:t>JIRA</w:t>
      </w:r>
      <w:r w:rsidRPr="00525F62">
        <w:rPr>
          <w:rFonts w:cs="Calibri"/>
          <w:sz w:val="24"/>
          <w:szCs w:val="24"/>
        </w:rPr>
        <w:t>,</w:t>
      </w:r>
      <w:r w:rsidR="00EA4360">
        <w:rPr>
          <w:rFonts w:cs="Calibri"/>
          <w:sz w:val="24"/>
          <w:szCs w:val="24"/>
        </w:rPr>
        <w:t xml:space="preserve"> XML</w:t>
      </w:r>
    </w:p>
    <w:p w14:paraId="455937E4" w14:textId="77777777" w:rsidR="001F6E2B" w:rsidRPr="00525F62" w:rsidRDefault="001F6E2B" w:rsidP="00B64337">
      <w:pPr>
        <w:ind w:left="709"/>
        <w:contextualSpacing/>
        <w:jc w:val="both"/>
        <w:rPr>
          <w:rFonts w:eastAsia="MS Mincho" w:cs="Calibri"/>
          <w:b/>
          <w:sz w:val="24"/>
          <w:szCs w:val="24"/>
          <w:u w:val="single"/>
        </w:rPr>
      </w:pPr>
      <w:r w:rsidRPr="00B64337">
        <w:rPr>
          <w:rFonts w:cs="Calibri"/>
          <w:b/>
          <w:sz w:val="24"/>
          <w:szCs w:val="24"/>
        </w:rPr>
        <w:t>Description</w:t>
      </w:r>
      <w:r w:rsidRPr="00525F62">
        <w:rPr>
          <w:rFonts w:eastAsia="MS Mincho" w:cs="Calibri"/>
          <w:b/>
          <w:sz w:val="24"/>
          <w:szCs w:val="24"/>
          <w:u w:val="single"/>
        </w:rPr>
        <w:t>:</w:t>
      </w:r>
    </w:p>
    <w:p w14:paraId="0AC1F2A2" w14:textId="77777777" w:rsidR="001F6E2B" w:rsidRPr="00525F62" w:rsidRDefault="001F6E2B" w:rsidP="001F6E2B">
      <w:pPr>
        <w:rPr>
          <w:rFonts w:eastAsia="ヒラギノ角ゴ Pro W3" w:cs="Calibri"/>
          <w:color w:val="000000"/>
          <w:sz w:val="24"/>
          <w:szCs w:val="24"/>
        </w:rPr>
      </w:pPr>
      <w:r w:rsidRPr="00525F62">
        <w:rPr>
          <w:rFonts w:eastAsia="ヒラギノ角ゴ Pro W3" w:cs="Calibri"/>
          <w:color w:val="000000"/>
          <w:sz w:val="24"/>
          <w:szCs w:val="24"/>
        </w:rPr>
        <w:t>MD4 is used for processing medical claims as per RCM (Revenue cycle management) holding Provider and Payer information. This also tracks the patients care episodes from registration to the final payment of balance to providers (Doctors) by Insurances or patient.</w:t>
      </w:r>
    </w:p>
    <w:p w14:paraId="4D85EB4C" w14:textId="77777777" w:rsidR="001F6E2B" w:rsidRPr="00525F62" w:rsidRDefault="00B64337" w:rsidP="00B64337">
      <w:pPr>
        <w:ind w:left="709"/>
        <w:contextualSpacing/>
        <w:jc w:val="both"/>
        <w:rPr>
          <w:rFonts w:cs="Calibri"/>
          <w:b/>
          <w:sz w:val="24"/>
          <w:szCs w:val="24"/>
          <w:u w:val="single"/>
        </w:rPr>
      </w:pPr>
      <w:r w:rsidRPr="00525F62">
        <w:rPr>
          <w:rFonts w:cs="Calibri"/>
          <w:b/>
          <w:sz w:val="24"/>
          <w:szCs w:val="24"/>
        </w:rPr>
        <w:t>Responsibilities</w:t>
      </w:r>
      <w:r w:rsidR="001F6E2B" w:rsidRPr="00525F62">
        <w:rPr>
          <w:rFonts w:cs="Calibri"/>
          <w:b/>
          <w:sz w:val="24"/>
          <w:szCs w:val="24"/>
          <w:u w:val="single"/>
        </w:rPr>
        <w:t>:</w:t>
      </w:r>
    </w:p>
    <w:p w14:paraId="50B8CCA8"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Understand the Services Document.</w:t>
      </w:r>
    </w:p>
    <w:p w14:paraId="5C902019"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Performed testing SOAP protocols for service requests</w:t>
      </w:r>
    </w:p>
    <w:p w14:paraId="202C3B79"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Used Assertions for validating Responses of SOAP services</w:t>
      </w:r>
    </w:p>
    <w:p w14:paraId="5BF24302"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 xml:space="preserve">Good Exposure in WSDL, XML and </w:t>
      </w:r>
      <w:proofErr w:type="spellStart"/>
      <w:r w:rsidRPr="0009487E">
        <w:rPr>
          <w:rFonts w:cs="Calibri"/>
          <w:sz w:val="24"/>
          <w:szCs w:val="24"/>
        </w:rPr>
        <w:t>Xpath</w:t>
      </w:r>
      <w:proofErr w:type="spellEnd"/>
    </w:p>
    <w:p w14:paraId="78018A73"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Automating API’s through SOAPUI tool.</w:t>
      </w:r>
    </w:p>
    <w:p w14:paraId="6E295F1A"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Implementing SOAP protocols for service requests</w:t>
      </w:r>
    </w:p>
    <w:p w14:paraId="44325611"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Understanding the WSDL files.</w:t>
      </w:r>
    </w:p>
    <w:p w14:paraId="5A1C9A1F"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Writing Functional, End to End and Automation test cases using in SOAP UI.</w:t>
      </w:r>
    </w:p>
    <w:p w14:paraId="16519033"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Executing Functional test cases and Automation scripts.</w:t>
      </w:r>
    </w:p>
    <w:p w14:paraId="24D234EA"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Work Experience in Agile environment.</w:t>
      </w:r>
    </w:p>
    <w:p w14:paraId="2F44C542"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Participating in defect triage call.</w:t>
      </w:r>
    </w:p>
    <w:p w14:paraId="7C503D0E"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Executed the Test cases with the support of team and at the same time, leading the team to</w:t>
      </w:r>
    </w:p>
    <w:p w14:paraId="2D433840"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reach the targeted execution per day.</w:t>
      </w:r>
    </w:p>
    <w:p w14:paraId="06D1B3F7"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Interacting with Development team for sync-up</w:t>
      </w:r>
    </w:p>
    <w:p w14:paraId="35F1AD80"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Daily scrum call with onsite team to discuss the work progress.</w:t>
      </w:r>
    </w:p>
    <w:p w14:paraId="1399C5C5" w14:textId="77777777" w:rsidR="0009487E" w:rsidRPr="0009487E" w:rsidRDefault="0009487E" w:rsidP="0009487E">
      <w:pPr>
        <w:numPr>
          <w:ilvl w:val="0"/>
          <w:numId w:val="32"/>
        </w:numPr>
        <w:contextualSpacing/>
        <w:jc w:val="both"/>
        <w:rPr>
          <w:rFonts w:cs="Calibri"/>
          <w:sz w:val="24"/>
          <w:szCs w:val="24"/>
        </w:rPr>
      </w:pPr>
      <w:r w:rsidRPr="0009487E">
        <w:rPr>
          <w:rFonts w:cs="Calibri"/>
          <w:sz w:val="24"/>
          <w:szCs w:val="24"/>
        </w:rPr>
        <w:t>Performing UI, Regression, Functional, Ad-hoc, Exploratory testing.</w:t>
      </w:r>
    </w:p>
    <w:p w14:paraId="7F919EA5" w14:textId="77777777" w:rsidR="00B80142" w:rsidRPr="0009487E" w:rsidRDefault="00B80142" w:rsidP="0009487E">
      <w:pPr>
        <w:ind w:left="1429"/>
        <w:contextualSpacing/>
        <w:jc w:val="both"/>
        <w:rPr>
          <w:rFonts w:cs="Calibri"/>
          <w:sz w:val="24"/>
          <w:szCs w:val="24"/>
        </w:rPr>
      </w:pPr>
    </w:p>
    <w:p w14:paraId="10800BD7" w14:textId="77777777" w:rsidR="00B80142" w:rsidRDefault="00B80142" w:rsidP="00B80142">
      <w:pPr>
        <w:tabs>
          <w:tab w:val="left" w:pos="720"/>
        </w:tabs>
        <w:suppressAutoHyphens/>
        <w:spacing w:after="0" w:line="300" w:lineRule="auto"/>
        <w:ind w:right="18"/>
        <w:jc w:val="both"/>
        <w:rPr>
          <w:rFonts w:cs="Calibri"/>
          <w:b/>
          <w:sz w:val="24"/>
          <w:szCs w:val="24"/>
        </w:rPr>
      </w:pPr>
    </w:p>
    <w:p w14:paraId="1B53002A" w14:textId="77777777" w:rsidR="00CE16FF" w:rsidRPr="00525F62" w:rsidRDefault="00CE16FF" w:rsidP="00B80142">
      <w:pPr>
        <w:tabs>
          <w:tab w:val="left" w:pos="720"/>
        </w:tabs>
        <w:suppressAutoHyphens/>
        <w:spacing w:after="0" w:line="300" w:lineRule="auto"/>
        <w:ind w:right="18"/>
        <w:jc w:val="both"/>
        <w:rPr>
          <w:rFonts w:cs="Calibri"/>
          <w:b/>
          <w:sz w:val="24"/>
          <w:szCs w:val="24"/>
        </w:rPr>
      </w:pPr>
      <w:r w:rsidRPr="00525F62">
        <w:rPr>
          <w:rFonts w:cs="Calibri"/>
          <w:b/>
          <w:sz w:val="24"/>
          <w:szCs w:val="24"/>
        </w:rPr>
        <w:t>DECLARATION:</w:t>
      </w:r>
    </w:p>
    <w:p w14:paraId="5A3A028E" w14:textId="77777777" w:rsidR="00CE16FF" w:rsidRPr="00525F62" w:rsidRDefault="00CE16FF" w:rsidP="00CE16FF">
      <w:pPr>
        <w:ind w:firstLine="360"/>
        <w:rPr>
          <w:rFonts w:cs="Calibri"/>
          <w:sz w:val="24"/>
          <w:szCs w:val="24"/>
        </w:rPr>
      </w:pPr>
      <w:r w:rsidRPr="00525F62">
        <w:rPr>
          <w:rFonts w:cs="Calibri"/>
          <w:sz w:val="24"/>
          <w:szCs w:val="24"/>
        </w:rPr>
        <w:t>I do hereby declare that all the information given above is true to the best of my knowledge and belief.</w:t>
      </w:r>
    </w:p>
    <w:p w14:paraId="7E80DD5F" w14:textId="33822DA0" w:rsidR="00D37A38" w:rsidRPr="00525F62" w:rsidRDefault="00CE16FF" w:rsidP="00F34286">
      <w:pPr>
        <w:ind w:firstLine="360"/>
        <w:rPr>
          <w:rFonts w:cs="Calibri"/>
          <w:sz w:val="24"/>
          <w:szCs w:val="24"/>
        </w:rPr>
      </w:pPr>
      <w:r w:rsidRPr="00525F62">
        <w:rPr>
          <w:rFonts w:cs="Calibri"/>
          <w:sz w:val="24"/>
          <w:szCs w:val="24"/>
        </w:rPr>
        <w:lastRenderedPageBreak/>
        <w:t>Pla</w:t>
      </w:r>
      <w:r w:rsidR="009D05C6" w:rsidRPr="00525F62">
        <w:rPr>
          <w:rFonts w:cs="Calibri"/>
          <w:sz w:val="24"/>
          <w:szCs w:val="24"/>
        </w:rPr>
        <w:t>ce: Hyderabad</w:t>
      </w:r>
      <w:r w:rsidR="009D05C6" w:rsidRPr="00525F62">
        <w:rPr>
          <w:rFonts w:cs="Calibri"/>
          <w:sz w:val="24"/>
          <w:szCs w:val="24"/>
        </w:rPr>
        <w:tab/>
      </w:r>
      <w:r w:rsidR="009D05C6" w:rsidRPr="00525F62">
        <w:rPr>
          <w:rFonts w:cs="Calibri"/>
          <w:sz w:val="24"/>
          <w:szCs w:val="24"/>
        </w:rPr>
        <w:tab/>
      </w:r>
      <w:r w:rsidR="009D05C6" w:rsidRPr="00525F62">
        <w:rPr>
          <w:rFonts w:cs="Calibri"/>
          <w:sz w:val="24"/>
          <w:szCs w:val="24"/>
        </w:rPr>
        <w:tab/>
      </w:r>
      <w:r w:rsidR="009D05C6" w:rsidRPr="00525F62">
        <w:rPr>
          <w:rFonts w:cs="Calibri"/>
          <w:sz w:val="24"/>
          <w:szCs w:val="24"/>
        </w:rPr>
        <w:tab/>
      </w:r>
      <w:r w:rsidR="009D05C6" w:rsidRPr="00525F62">
        <w:rPr>
          <w:rFonts w:cs="Calibri"/>
          <w:sz w:val="24"/>
          <w:szCs w:val="24"/>
        </w:rPr>
        <w:tab/>
      </w:r>
      <w:r w:rsidR="009D05C6" w:rsidRPr="00525F62">
        <w:rPr>
          <w:rFonts w:cs="Calibri"/>
          <w:sz w:val="24"/>
          <w:szCs w:val="24"/>
        </w:rPr>
        <w:tab/>
      </w:r>
      <w:r w:rsidR="009D05C6" w:rsidRPr="00525F62">
        <w:rPr>
          <w:rFonts w:cs="Calibri"/>
          <w:sz w:val="24"/>
          <w:szCs w:val="24"/>
        </w:rPr>
        <w:tab/>
      </w:r>
      <w:r w:rsidR="009D05C6" w:rsidRPr="00525F62">
        <w:rPr>
          <w:rFonts w:cs="Calibri"/>
          <w:sz w:val="24"/>
          <w:szCs w:val="24"/>
        </w:rPr>
        <w:tab/>
      </w:r>
      <w:r w:rsidR="000A14A9">
        <w:rPr>
          <w:rFonts w:cs="Calibri"/>
          <w:sz w:val="24"/>
          <w:szCs w:val="24"/>
        </w:rPr>
        <w:t>Pranava.</w:t>
      </w:r>
      <w:r w:rsidR="00FA7D8F">
        <w:rPr>
          <w:rFonts w:cs="Calibri"/>
          <w:sz w:val="24"/>
          <w:szCs w:val="24"/>
        </w:rPr>
        <w:t xml:space="preserve"> </w:t>
      </w:r>
      <w:r w:rsidR="000A14A9">
        <w:rPr>
          <w:rFonts w:cs="Calibri"/>
          <w:sz w:val="24"/>
          <w:szCs w:val="24"/>
        </w:rPr>
        <w:t>T</w:t>
      </w:r>
    </w:p>
    <w:sectPr w:rsidR="00D37A38" w:rsidRPr="00525F62" w:rsidSect="0054447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30678" w14:textId="77777777" w:rsidR="00597FF3" w:rsidRDefault="00597FF3" w:rsidP="00423377">
      <w:pPr>
        <w:spacing w:after="0" w:line="240" w:lineRule="auto"/>
      </w:pPr>
      <w:r>
        <w:separator/>
      </w:r>
    </w:p>
  </w:endnote>
  <w:endnote w:type="continuationSeparator" w:id="0">
    <w:p w14:paraId="4F1A953A" w14:textId="77777777" w:rsidR="00597FF3" w:rsidRDefault="00597FF3" w:rsidP="00423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Droid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Calibri"/>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F542" w14:textId="77777777" w:rsidR="0038397D" w:rsidRDefault="009E3286">
    <w:pPr>
      <w:pStyle w:val="Footer"/>
      <w:jc w:val="right"/>
    </w:pPr>
    <w:r>
      <w:fldChar w:fldCharType="begin"/>
    </w:r>
    <w:r w:rsidR="009D009F">
      <w:instrText xml:space="preserve"> PAGE   \* MERGEFORMAT </w:instrText>
    </w:r>
    <w:r>
      <w:fldChar w:fldCharType="separate"/>
    </w:r>
    <w:r w:rsidR="00FA79B7">
      <w:rPr>
        <w:noProof/>
      </w:rPr>
      <w:t>1</w:t>
    </w:r>
    <w:r>
      <w:fldChar w:fldCharType="end"/>
    </w:r>
  </w:p>
  <w:p w14:paraId="3EB4CBB4" w14:textId="77777777" w:rsidR="00423377" w:rsidRDefault="00423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1D9FA" w14:textId="77777777" w:rsidR="00597FF3" w:rsidRDefault="00597FF3" w:rsidP="00423377">
      <w:pPr>
        <w:spacing w:after="0" w:line="240" w:lineRule="auto"/>
      </w:pPr>
      <w:r>
        <w:separator/>
      </w:r>
    </w:p>
  </w:footnote>
  <w:footnote w:type="continuationSeparator" w:id="0">
    <w:p w14:paraId="6ED191ED" w14:textId="77777777" w:rsidR="00597FF3" w:rsidRDefault="00597FF3" w:rsidP="00423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lvl w:ilvl="0">
      <w:start w:val="1"/>
      <w:numFmt w:val="bullet"/>
      <w:lvlText w:val=""/>
      <w:lvlJc w:val="left"/>
      <w:pPr>
        <w:ind w:left="720" w:hanging="360"/>
      </w:pPr>
      <w:rPr>
        <w:rFonts w:ascii="Wingdings" w:hAnsi="Wingdings" w:cs="Wingdings" w:hint="default"/>
        <w:sz w:val="24"/>
        <w:szCs w:val="24"/>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Wingdings" w:hAnsi="Wingdings"/>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Wingdings" w:hAnsi="Wingdings"/>
        <w:b w:val="0"/>
        <w:bCs w:val="0"/>
        <w:i w:val="0"/>
        <w:iCs w:val="0"/>
        <w:strike w:val="0"/>
        <w:dstrike w:val="0"/>
        <w:color w:val="000000"/>
        <w:sz w:val="20"/>
        <w:szCs w:val="20"/>
        <w:u w:val="none"/>
      </w:rPr>
    </w:lvl>
  </w:abstractNum>
  <w:abstractNum w:abstractNumId="6" w15:restartNumberingAfterBreak="0">
    <w:nsid w:val="00000009"/>
    <w:multiLevelType w:val="multilevel"/>
    <w:tmpl w:val="00000009"/>
    <w:name w:val="WW8Num9"/>
    <w:lvl w:ilvl="0">
      <w:start w:val="1"/>
      <w:numFmt w:val="bullet"/>
      <w:lvlText w:val=""/>
      <w:lvlJc w:val="left"/>
      <w:pPr>
        <w:tabs>
          <w:tab w:val="num" w:pos="1155"/>
        </w:tabs>
        <w:ind w:left="1155" w:hanging="360"/>
      </w:pPr>
      <w:rPr>
        <w:rFonts w:ascii="Wingdings" w:hAnsi="Wingdings"/>
      </w:rPr>
    </w:lvl>
    <w:lvl w:ilvl="1">
      <w:start w:val="1"/>
      <w:numFmt w:val="decimal"/>
      <w:lvlText w:val="%2."/>
      <w:lvlJc w:val="left"/>
      <w:pPr>
        <w:tabs>
          <w:tab w:val="num" w:pos="1875"/>
        </w:tabs>
        <w:ind w:left="1875" w:hanging="360"/>
      </w:pPr>
    </w:lvl>
    <w:lvl w:ilvl="2">
      <w:start w:val="1"/>
      <w:numFmt w:val="bullet"/>
      <w:lvlText w:val=""/>
      <w:lvlJc w:val="left"/>
      <w:pPr>
        <w:tabs>
          <w:tab w:val="num" w:pos="2595"/>
        </w:tabs>
        <w:ind w:left="2595" w:hanging="360"/>
      </w:pPr>
      <w:rPr>
        <w:rFonts w:ascii="Wingdings" w:hAnsi="Wingdings"/>
      </w:rPr>
    </w:lvl>
    <w:lvl w:ilvl="3">
      <w:start w:val="1"/>
      <w:numFmt w:val="bullet"/>
      <w:lvlText w:val=""/>
      <w:lvlJc w:val="left"/>
      <w:pPr>
        <w:tabs>
          <w:tab w:val="num" w:pos="3315"/>
        </w:tabs>
        <w:ind w:left="3315" w:hanging="360"/>
      </w:pPr>
      <w:rPr>
        <w:rFonts w:ascii="Symbol" w:hAnsi="Symbol"/>
      </w:rPr>
    </w:lvl>
    <w:lvl w:ilvl="4">
      <w:start w:val="1"/>
      <w:numFmt w:val="bullet"/>
      <w:lvlText w:val="o"/>
      <w:lvlJc w:val="left"/>
      <w:pPr>
        <w:tabs>
          <w:tab w:val="num" w:pos="4035"/>
        </w:tabs>
        <w:ind w:left="4035" w:hanging="360"/>
      </w:pPr>
      <w:rPr>
        <w:rFonts w:ascii="Courier New" w:hAnsi="Courier New" w:cs="Courier New"/>
      </w:rPr>
    </w:lvl>
    <w:lvl w:ilvl="5">
      <w:start w:val="1"/>
      <w:numFmt w:val="bullet"/>
      <w:lvlText w:val=""/>
      <w:lvlJc w:val="left"/>
      <w:pPr>
        <w:tabs>
          <w:tab w:val="num" w:pos="4755"/>
        </w:tabs>
        <w:ind w:left="4755" w:hanging="360"/>
      </w:pPr>
      <w:rPr>
        <w:rFonts w:ascii="Wingdings" w:hAnsi="Wingdings"/>
      </w:rPr>
    </w:lvl>
    <w:lvl w:ilvl="6">
      <w:start w:val="1"/>
      <w:numFmt w:val="bullet"/>
      <w:lvlText w:val=""/>
      <w:lvlJc w:val="left"/>
      <w:pPr>
        <w:tabs>
          <w:tab w:val="num" w:pos="5475"/>
        </w:tabs>
        <w:ind w:left="5475" w:hanging="360"/>
      </w:pPr>
      <w:rPr>
        <w:rFonts w:ascii="Symbol" w:hAnsi="Symbol"/>
      </w:rPr>
    </w:lvl>
    <w:lvl w:ilvl="7">
      <w:start w:val="1"/>
      <w:numFmt w:val="bullet"/>
      <w:lvlText w:val="o"/>
      <w:lvlJc w:val="left"/>
      <w:pPr>
        <w:tabs>
          <w:tab w:val="num" w:pos="6195"/>
        </w:tabs>
        <w:ind w:left="6195" w:hanging="360"/>
      </w:pPr>
      <w:rPr>
        <w:rFonts w:ascii="Courier New" w:hAnsi="Courier New" w:cs="Courier New"/>
      </w:rPr>
    </w:lvl>
    <w:lvl w:ilvl="8">
      <w:start w:val="1"/>
      <w:numFmt w:val="bullet"/>
      <w:lvlText w:val=""/>
      <w:lvlJc w:val="left"/>
      <w:pPr>
        <w:tabs>
          <w:tab w:val="num" w:pos="6915"/>
        </w:tabs>
        <w:ind w:left="6915" w:hanging="360"/>
      </w:pPr>
      <w:rPr>
        <w:rFonts w:ascii="Wingdings" w:hAnsi="Wingdings"/>
      </w:rPr>
    </w:lvl>
  </w:abstractNum>
  <w:abstractNum w:abstractNumId="7" w15:restartNumberingAfterBreak="0">
    <w:nsid w:val="00000014"/>
    <w:multiLevelType w:val="hybridMultilevel"/>
    <w:tmpl w:val="8B66444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9F500E"/>
    <w:multiLevelType w:val="hybridMultilevel"/>
    <w:tmpl w:val="E9CA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BB7F0D"/>
    <w:multiLevelType w:val="hybridMultilevel"/>
    <w:tmpl w:val="3EB86F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0629129A"/>
    <w:multiLevelType w:val="hybridMultilevel"/>
    <w:tmpl w:val="9F2A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76BC"/>
    <w:multiLevelType w:val="hybridMultilevel"/>
    <w:tmpl w:val="CC92B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1A4AE2"/>
    <w:multiLevelType w:val="hybridMultilevel"/>
    <w:tmpl w:val="E578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794A23"/>
    <w:multiLevelType w:val="hybridMultilevel"/>
    <w:tmpl w:val="4FC23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B2273B"/>
    <w:multiLevelType w:val="hybridMultilevel"/>
    <w:tmpl w:val="BA363A56"/>
    <w:lvl w:ilvl="0" w:tplc="C0CE2B48">
      <w:start w:val="1"/>
      <w:numFmt w:val="bullet"/>
      <w:pStyle w:val="CoreExpertise"/>
      <w:lvlText w:val=""/>
      <w:lvlJc w:val="left"/>
      <w:pPr>
        <w:ind w:left="63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5A9379F"/>
    <w:multiLevelType w:val="hybridMultilevel"/>
    <w:tmpl w:val="26B0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D54F79"/>
    <w:multiLevelType w:val="hybridMultilevel"/>
    <w:tmpl w:val="246C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56419"/>
    <w:multiLevelType w:val="hybridMultilevel"/>
    <w:tmpl w:val="E40AE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3E49B2"/>
    <w:multiLevelType w:val="hybridMultilevel"/>
    <w:tmpl w:val="082CF2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1B9716FC"/>
    <w:multiLevelType w:val="hybridMultilevel"/>
    <w:tmpl w:val="0BF4F3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443AFF"/>
    <w:multiLevelType w:val="hybridMultilevel"/>
    <w:tmpl w:val="272C42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1FDB527E"/>
    <w:multiLevelType w:val="hybridMultilevel"/>
    <w:tmpl w:val="D0307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1043D4D"/>
    <w:multiLevelType w:val="hybridMultilevel"/>
    <w:tmpl w:val="070A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A73506"/>
    <w:multiLevelType w:val="hybridMultilevel"/>
    <w:tmpl w:val="ABE2AB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195E67"/>
    <w:multiLevelType w:val="hybridMultilevel"/>
    <w:tmpl w:val="702CDAFC"/>
    <w:lvl w:ilvl="0" w:tplc="40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25" w15:restartNumberingAfterBreak="0">
    <w:nsid w:val="30F6063D"/>
    <w:multiLevelType w:val="hybridMultilevel"/>
    <w:tmpl w:val="E33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E50D15"/>
    <w:multiLevelType w:val="hybridMultilevel"/>
    <w:tmpl w:val="9F3A1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F96A85"/>
    <w:multiLevelType w:val="hybridMultilevel"/>
    <w:tmpl w:val="78F8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51D27"/>
    <w:multiLevelType w:val="hybridMultilevel"/>
    <w:tmpl w:val="1BAE2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7C3E81"/>
    <w:multiLevelType w:val="hybridMultilevel"/>
    <w:tmpl w:val="477A85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5580B16"/>
    <w:multiLevelType w:val="hybridMultilevel"/>
    <w:tmpl w:val="F2F66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7821ACB"/>
    <w:multiLevelType w:val="hybridMultilevel"/>
    <w:tmpl w:val="247AE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AA0080"/>
    <w:multiLevelType w:val="hybridMultilevel"/>
    <w:tmpl w:val="AFB42A9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 w15:restartNumberingAfterBreak="0">
    <w:nsid w:val="5DBE7A42"/>
    <w:multiLevelType w:val="hybridMultilevel"/>
    <w:tmpl w:val="C980EBD8"/>
    <w:lvl w:ilvl="0" w:tplc="418A9F6A">
      <w:start w:val="1"/>
      <w:numFmt w:val="bullet"/>
      <w:pStyle w:val="Bulleted"/>
      <w:lvlText w:val=""/>
      <w:lvlJc w:val="left"/>
      <w:pPr>
        <w:tabs>
          <w:tab w:val="num" w:pos="2160"/>
        </w:tabs>
        <w:ind w:left="2160" w:hanging="360"/>
      </w:pPr>
      <w:rPr>
        <w:rFonts w:ascii="Symbol" w:hAnsi="Symbol" w:hint="default"/>
      </w:rPr>
    </w:lvl>
    <w:lvl w:ilvl="1" w:tplc="234C9252">
      <w:start w:val="1"/>
      <w:numFmt w:val="decimal"/>
      <w:lvlText w:val="%2."/>
      <w:lvlJc w:val="left"/>
      <w:pPr>
        <w:tabs>
          <w:tab w:val="num" w:pos="1440"/>
        </w:tabs>
        <w:ind w:left="1440" w:hanging="360"/>
      </w:pPr>
    </w:lvl>
    <w:lvl w:ilvl="2" w:tplc="CF3A7B8C">
      <w:start w:val="1"/>
      <w:numFmt w:val="decimal"/>
      <w:lvlText w:val="%3."/>
      <w:lvlJc w:val="left"/>
      <w:pPr>
        <w:tabs>
          <w:tab w:val="num" w:pos="2160"/>
        </w:tabs>
        <w:ind w:left="2160" w:hanging="360"/>
      </w:pPr>
    </w:lvl>
    <w:lvl w:ilvl="3" w:tplc="504282C2">
      <w:start w:val="1"/>
      <w:numFmt w:val="decimal"/>
      <w:lvlText w:val="%4."/>
      <w:lvlJc w:val="left"/>
      <w:pPr>
        <w:tabs>
          <w:tab w:val="num" w:pos="2880"/>
        </w:tabs>
        <w:ind w:left="2880" w:hanging="360"/>
      </w:pPr>
    </w:lvl>
    <w:lvl w:ilvl="4" w:tplc="DBA86238">
      <w:start w:val="1"/>
      <w:numFmt w:val="decimal"/>
      <w:lvlText w:val="%5."/>
      <w:lvlJc w:val="left"/>
      <w:pPr>
        <w:tabs>
          <w:tab w:val="num" w:pos="3600"/>
        </w:tabs>
        <w:ind w:left="3600" w:hanging="360"/>
      </w:pPr>
    </w:lvl>
    <w:lvl w:ilvl="5" w:tplc="84705916">
      <w:start w:val="1"/>
      <w:numFmt w:val="decimal"/>
      <w:lvlText w:val="%6."/>
      <w:lvlJc w:val="left"/>
      <w:pPr>
        <w:tabs>
          <w:tab w:val="num" w:pos="4320"/>
        </w:tabs>
        <w:ind w:left="4320" w:hanging="360"/>
      </w:pPr>
    </w:lvl>
    <w:lvl w:ilvl="6" w:tplc="3E5017C4">
      <w:start w:val="1"/>
      <w:numFmt w:val="decimal"/>
      <w:lvlText w:val="%7."/>
      <w:lvlJc w:val="left"/>
      <w:pPr>
        <w:tabs>
          <w:tab w:val="num" w:pos="5040"/>
        </w:tabs>
        <w:ind w:left="5040" w:hanging="360"/>
      </w:pPr>
    </w:lvl>
    <w:lvl w:ilvl="7" w:tplc="342AA92C">
      <w:start w:val="1"/>
      <w:numFmt w:val="decimal"/>
      <w:lvlText w:val="%8."/>
      <w:lvlJc w:val="left"/>
      <w:pPr>
        <w:tabs>
          <w:tab w:val="num" w:pos="5760"/>
        </w:tabs>
        <w:ind w:left="5760" w:hanging="360"/>
      </w:pPr>
    </w:lvl>
    <w:lvl w:ilvl="8" w:tplc="86DC12CC">
      <w:start w:val="1"/>
      <w:numFmt w:val="decimal"/>
      <w:lvlText w:val="%9."/>
      <w:lvlJc w:val="left"/>
      <w:pPr>
        <w:tabs>
          <w:tab w:val="num" w:pos="6480"/>
        </w:tabs>
        <w:ind w:left="6480" w:hanging="360"/>
      </w:pPr>
    </w:lvl>
  </w:abstractNum>
  <w:abstractNum w:abstractNumId="34" w15:restartNumberingAfterBreak="0">
    <w:nsid w:val="5FF3372A"/>
    <w:multiLevelType w:val="hybridMultilevel"/>
    <w:tmpl w:val="BA12DF9E"/>
    <w:lvl w:ilvl="0" w:tplc="197E72F8">
      <w:numFmt w:val="bullet"/>
      <w:lvlText w:val=""/>
      <w:lvlJc w:val="left"/>
      <w:pPr>
        <w:tabs>
          <w:tab w:val="num" w:pos="1440"/>
        </w:tabs>
        <w:ind w:left="1440" w:hanging="360"/>
      </w:pPr>
      <w:rPr>
        <w:rFonts w:ascii="Symbol" w:eastAsia="Times New Roman" w:hAnsi="Symbol" w:cs="Times New Roman" w:hint="default"/>
      </w:rPr>
    </w:lvl>
    <w:lvl w:ilvl="1" w:tplc="6B9248B6">
      <w:start w:val="1"/>
      <w:numFmt w:val="bullet"/>
      <w:pStyle w:val="EducationBlock"/>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653C778A"/>
    <w:multiLevelType w:val="hybridMultilevel"/>
    <w:tmpl w:val="7C2890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67D767AD"/>
    <w:multiLevelType w:val="hybridMultilevel"/>
    <w:tmpl w:val="25BE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4E2037"/>
    <w:multiLevelType w:val="hybridMultilevel"/>
    <w:tmpl w:val="213E9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335A88"/>
    <w:multiLevelType w:val="hybridMultilevel"/>
    <w:tmpl w:val="D7767C7A"/>
    <w:lvl w:ilvl="0" w:tplc="00000002">
      <w:start w:val="1"/>
      <w:numFmt w:val="bullet"/>
      <w:lvlText w:val=""/>
      <w:lvlJc w:val="left"/>
      <w:pPr>
        <w:ind w:left="502" w:hanging="360"/>
      </w:pPr>
      <w:rPr>
        <w:rFonts w:ascii="Wingdings" w:hAnsi="Wingdings" w:cs="Wingdings" w:hint="default"/>
        <w:lang w:val="en-GB"/>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9" w15:restartNumberingAfterBreak="0">
    <w:nsid w:val="6B5F6C4D"/>
    <w:multiLevelType w:val="hybridMultilevel"/>
    <w:tmpl w:val="2CEE1196"/>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749722A8"/>
    <w:multiLevelType w:val="hybridMultilevel"/>
    <w:tmpl w:val="A05C91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7A5422"/>
    <w:multiLevelType w:val="hybridMultilevel"/>
    <w:tmpl w:val="1F40207E"/>
    <w:lvl w:ilvl="0" w:tplc="00000000">
      <w:numFmt w:val="bullet"/>
      <w:lvlText w:val=""/>
      <w:lvlJc w:val="left"/>
      <w:pPr>
        <w:ind w:left="1080" w:hanging="360"/>
      </w:pPr>
      <w:rPr>
        <w:rFonts w:ascii="Wingdings" w:eastAsia="Wingdings" w:hAnsi="Wingdings" w:hint="default"/>
        <w:b/>
        <w:color w:val="000000"/>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8F52B8A"/>
    <w:multiLevelType w:val="hybridMultilevel"/>
    <w:tmpl w:val="1500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B32DFF"/>
    <w:multiLevelType w:val="hybridMultilevel"/>
    <w:tmpl w:val="BC909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14"/>
  </w:num>
  <w:num w:numId="4">
    <w:abstractNumId w:val="34"/>
  </w:num>
  <w:num w:numId="5">
    <w:abstractNumId w:val="36"/>
  </w:num>
  <w:num w:numId="6">
    <w:abstractNumId w:val="43"/>
  </w:num>
  <w:num w:numId="7">
    <w:abstractNumId w:val="3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8"/>
  </w:num>
  <w:num w:numId="11">
    <w:abstractNumId w:val="10"/>
  </w:num>
  <w:num w:numId="12">
    <w:abstractNumId w:val="22"/>
  </w:num>
  <w:num w:numId="13">
    <w:abstractNumId w:val="29"/>
  </w:num>
  <w:num w:numId="14">
    <w:abstractNumId w:val="17"/>
  </w:num>
  <w:num w:numId="15">
    <w:abstractNumId w:val="12"/>
  </w:num>
  <w:num w:numId="16">
    <w:abstractNumId w:val="15"/>
  </w:num>
  <w:num w:numId="17">
    <w:abstractNumId w:val="19"/>
  </w:num>
  <w:num w:numId="18">
    <w:abstractNumId w:val="42"/>
  </w:num>
  <w:num w:numId="19">
    <w:abstractNumId w:val="13"/>
  </w:num>
  <w:num w:numId="20">
    <w:abstractNumId w:val="41"/>
  </w:num>
  <w:num w:numId="21">
    <w:abstractNumId w:val="7"/>
  </w:num>
  <w:num w:numId="22">
    <w:abstractNumId w:val="2"/>
  </w:num>
  <w:num w:numId="23">
    <w:abstractNumId w:val="25"/>
  </w:num>
  <w:num w:numId="24">
    <w:abstractNumId w:val="11"/>
  </w:num>
  <w:num w:numId="25">
    <w:abstractNumId w:val="27"/>
  </w:num>
  <w:num w:numId="26">
    <w:abstractNumId w:val="28"/>
  </w:num>
  <w:num w:numId="27">
    <w:abstractNumId w:val="37"/>
  </w:num>
  <w:num w:numId="28">
    <w:abstractNumId w:val="16"/>
  </w:num>
  <w:num w:numId="29">
    <w:abstractNumId w:val="31"/>
  </w:num>
  <w:num w:numId="30">
    <w:abstractNumId w:val="30"/>
  </w:num>
  <w:num w:numId="31">
    <w:abstractNumId w:val="26"/>
  </w:num>
  <w:num w:numId="32">
    <w:abstractNumId w:val="18"/>
  </w:num>
  <w:num w:numId="33">
    <w:abstractNumId w:val="39"/>
  </w:num>
  <w:num w:numId="34">
    <w:abstractNumId w:val="20"/>
  </w:num>
  <w:num w:numId="35">
    <w:abstractNumId w:val="40"/>
  </w:num>
  <w:num w:numId="36">
    <w:abstractNumId w:val="32"/>
  </w:num>
  <w:num w:numId="37">
    <w:abstractNumId w:val="24"/>
  </w:num>
  <w:num w:numId="38">
    <w:abstractNumId w:val="0"/>
  </w:num>
  <w:num w:numId="39">
    <w:abstractNumId w:val="33"/>
  </w:num>
  <w:num w:numId="40">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18"/>
    <w:rsid w:val="000003DB"/>
    <w:rsid w:val="0000158C"/>
    <w:rsid w:val="0000219A"/>
    <w:rsid w:val="00003C36"/>
    <w:rsid w:val="000059CF"/>
    <w:rsid w:val="00005E67"/>
    <w:rsid w:val="00006273"/>
    <w:rsid w:val="00010953"/>
    <w:rsid w:val="00011268"/>
    <w:rsid w:val="00011CD7"/>
    <w:rsid w:val="00012404"/>
    <w:rsid w:val="000130A7"/>
    <w:rsid w:val="000171AA"/>
    <w:rsid w:val="00017618"/>
    <w:rsid w:val="000178E8"/>
    <w:rsid w:val="00017F0E"/>
    <w:rsid w:val="000201BE"/>
    <w:rsid w:val="00021520"/>
    <w:rsid w:val="00021A7A"/>
    <w:rsid w:val="00022E47"/>
    <w:rsid w:val="00023165"/>
    <w:rsid w:val="00023DAF"/>
    <w:rsid w:val="000258F1"/>
    <w:rsid w:val="000266F6"/>
    <w:rsid w:val="00026BEC"/>
    <w:rsid w:val="00026ED6"/>
    <w:rsid w:val="0002709E"/>
    <w:rsid w:val="00027E12"/>
    <w:rsid w:val="00032D6F"/>
    <w:rsid w:val="00033CB8"/>
    <w:rsid w:val="0003496E"/>
    <w:rsid w:val="00034D7E"/>
    <w:rsid w:val="00034DF8"/>
    <w:rsid w:val="00036588"/>
    <w:rsid w:val="00040676"/>
    <w:rsid w:val="00040BF2"/>
    <w:rsid w:val="000420BD"/>
    <w:rsid w:val="0004257C"/>
    <w:rsid w:val="00044D8C"/>
    <w:rsid w:val="00046E3A"/>
    <w:rsid w:val="000470CB"/>
    <w:rsid w:val="00050197"/>
    <w:rsid w:val="00053242"/>
    <w:rsid w:val="000533B2"/>
    <w:rsid w:val="00054687"/>
    <w:rsid w:val="00054D22"/>
    <w:rsid w:val="00056651"/>
    <w:rsid w:val="0005716B"/>
    <w:rsid w:val="00057598"/>
    <w:rsid w:val="00060741"/>
    <w:rsid w:val="000617C8"/>
    <w:rsid w:val="00063347"/>
    <w:rsid w:val="00063BD8"/>
    <w:rsid w:val="00064E0A"/>
    <w:rsid w:val="00066BE4"/>
    <w:rsid w:val="00070015"/>
    <w:rsid w:val="0007041B"/>
    <w:rsid w:val="000709D9"/>
    <w:rsid w:val="00070EAB"/>
    <w:rsid w:val="000714CC"/>
    <w:rsid w:val="0007490F"/>
    <w:rsid w:val="00074922"/>
    <w:rsid w:val="000754D9"/>
    <w:rsid w:val="00076F9C"/>
    <w:rsid w:val="000777E5"/>
    <w:rsid w:val="0008000D"/>
    <w:rsid w:val="00080AE9"/>
    <w:rsid w:val="00082153"/>
    <w:rsid w:val="00083557"/>
    <w:rsid w:val="0008397D"/>
    <w:rsid w:val="00084709"/>
    <w:rsid w:val="000853B5"/>
    <w:rsid w:val="0008550E"/>
    <w:rsid w:val="00085976"/>
    <w:rsid w:val="0009052F"/>
    <w:rsid w:val="00090892"/>
    <w:rsid w:val="00091ECC"/>
    <w:rsid w:val="00092C73"/>
    <w:rsid w:val="0009466D"/>
    <w:rsid w:val="00094724"/>
    <w:rsid w:val="0009487E"/>
    <w:rsid w:val="00094AD1"/>
    <w:rsid w:val="00096B8E"/>
    <w:rsid w:val="00096F68"/>
    <w:rsid w:val="000A0A68"/>
    <w:rsid w:val="000A14A9"/>
    <w:rsid w:val="000A3AA2"/>
    <w:rsid w:val="000A5084"/>
    <w:rsid w:val="000A5DE4"/>
    <w:rsid w:val="000A7803"/>
    <w:rsid w:val="000B06F3"/>
    <w:rsid w:val="000B0F9A"/>
    <w:rsid w:val="000B15DB"/>
    <w:rsid w:val="000B1948"/>
    <w:rsid w:val="000B2719"/>
    <w:rsid w:val="000B2FA0"/>
    <w:rsid w:val="000B3974"/>
    <w:rsid w:val="000B692B"/>
    <w:rsid w:val="000C0AE0"/>
    <w:rsid w:val="000C0F98"/>
    <w:rsid w:val="000C22CE"/>
    <w:rsid w:val="000C2625"/>
    <w:rsid w:val="000C33FE"/>
    <w:rsid w:val="000C3B1F"/>
    <w:rsid w:val="000C4093"/>
    <w:rsid w:val="000C55CD"/>
    <w:rsid w:val="000C7C53"/>
    <w:rsid w:val="000D22D7"/>
    <w:rsid w:val="000D3059"/>
    <w:rsid w:val="000D492C"/>
    <w:rsid w:val="000D5905"/>
    <w:rsid w:val="000D6238"/>
    <w:rsid w:val="000E2ED7"/>
    <w:rsid w:val="000E3F12"/>
    <w:rsid w:val="000E41AA"/>
    <w:rsid w:val="000E45FE"/>
    <w:rsid w:val="000E5954"/>
    <w:rsid w:val="000E6C89"/>
    <w:rsid w:val="000E6EDA"/>
    <w:rsid w:val="000E751B"/>
    <w:rsid w:val="000F2A2F"/>
    <w:rsid w:val="000F2FCB"/>
    <w:rsid w:val="000F2FF7"/>
    <w:rsid w:val="000F372B"/>
    <w:rsid w:val="000F4A9F"/>
    <w:rsid w:val="000F541A"/>
    <w:rsid w:val="000F5585"/>
    <w:rsid w:val="000F5DE8"/>
    <w:rsid w:val="000F740A"/>
    <w:rsid w:val="00101280"/>
    <w:rsid w:val="00101D17"/>
    <w:rsid w:val="00102115"/>
    <w:rsid w:val="00102D95"/>
    <w:rsid w:val="00103085"/>
    <w:rsid w:val="00104151"/>
    <w:rsid w:val="0010797F"/>
    <w:rsid w:val="00110F0D"/>
    <w:rsid w:val="0012043C"/>
    <w:rsid w:val="001205E4"/>
    <w:rsid w:val="001210D7"/>
    <w:rsid w:val="00123630"/>
    <w:rsid w:val="001248F9"/>
    <w:rsid w:val="001266C9"/>
    <w:rsid w:val="0012742C"/>
    <w:rsid w:val="0013053D"/>
    <w:rsid w:val="001308DD"/>
    <w:rsid w:val="00131B04"/>
    <w:rsid w:val="0013702D"/>
    <w:rsid w:val="00140148"/>
    <w:rsid w:val="00140C5E"/>
    <w:rsid w:val="001417EF"/>
    <w:rsid w:val="00141DB1"/>
    <w:rsid w:val="00143417"/>
    <w:rsid w:val="001448ED"/>
    <w:rsid w:val="001454D7"/>
    <w:rsid w:val="001475ED"/>
    <w:rsid w:val="001508A1"/>
    <w:rsid w:val="00150A44"/>
    <w:rsid w:val="00152BED"/>
    <w:rsid w:val="0015442A"/>
    <w:rsid w:val="00154511"/>
    <w:rsid w:val="00155167"/>
    <w:rsid w:val="001602B1"/>
    <w:rsid w:val="00160609"/>
    <w:rsid w:val="00161EB5"/>
    <w:rsid w:val="00162822"/>
    <w:rsid w:val="00162FA3"/>
    <w:rsid w:val="001701BF"/>
    <w:rsid w:val="00171E0B"/>
    <w:rsid w:val="001727EA"/>
    <w:rsid w:val="00175410"/>
    <w:rsid w:val="001772B0"/>
    <w:rsid w:val="001779E9"/>
    <w:rsid w:val="00181715"/>
    <w:rsid w:val="00181AE8"/>
    <w:rsid w:val="00181EFB"/>
    <w:rsid w:val="00182982"/>
    <w:rsid w:val="001832E5"/>
    <w:rsid w:val="001837E5"/>
    <w:rsid w:val="00183CDA"/>
    <w:rsid w:val="00184ACA"/>
    <w:rsid w:val="00184CFF"/>
    <w:rsid w:val="001860BA"/>
    <w:rsid w:val="00193E18"/>
    <w:rsid w:val="00194738"/>
    <w:rsid w:val="00195538"/>
    <w:rsid w:val="001A0EC1"/>
    <w:rsid w:val="001A1753"/>
    <w:rsid w:val="001A58CF"/>
    <w:rsid w:val="001A7365"/>
    <w:rsid w:val="001A7733"/>
    <w:rsid w:val="001B0F6B"/>
    <w:rsid w:val="001B1997"/>
    <w:rsid w:val="001B26AE"/>
    <w:rsid w:val="001B3075"/>
    <w:rsid w:val="001B32A2"/>
    <w:rsid w:val="001B54DA"/>
    <w:rsid w:val="001B6840"/>
    <w:rsid w:val="001B70FB"/>
    <w:rsid w:val="001B799E"/>
    <w:rsid w:val="001B7A90"/>
    <w:rsid w:val="001C0265"/>
    <w:rsid w:val="001C02DE"/>
    <w:rsid w:val="001C0964"/>
    <w:rsid w:val="001C2D4C"/>
    <w:rsid w:val="001C3DC6"/>
    <w:rsid w:val="001C4A4F"/>
    <w:rsid w:val="001C4D4C"/>
    <w:rsid w:val="001C6D4B"/>
    <w:rsid w:val="001C7395"/>
    <w:rsid w:val="001C7460"/>
    <w:rsid w:val="001C7F67"/>
    <w:rsid w:val="001C7FC6"/>
    <w:rsid w:val="001D0C2C"/>
    <w:rsid w:val="001D1EA4"/>
    <w:rsid w:val="001D22F3"/>
    <w:rsid w:val="001D2A31"/>
    <w:rsid w:val="001D3782"/>
    <w:rsid w:val="001D3D91"/>
    <w:rsid w:val="001D4317"/>
    <w:rsid w:val="001D5413"/>
    <w:rsid w:val="001D5C7F"/>
    <w:rsid w:val="001D62E9"/>
    <w:rsid w:val="001D63D5"/>
    <w:rsid w:val="001D7E99"/>
    <w:rsid w:val="001E2158"/>
    <w:rsid w:val="001E4298"/>
    <w:rsid w:val="001E4FAF"/>
    <w:rsid w:val="001E5AFD"/>
    <w:rsid w:val="001F145E"/>
    <w:rsid w:val="001F237C"/>
    <w:rsid w:val="001F3324"/>
    <w:rsid w:val="001F38E3"/>
    <w:rsid w:val="001F41C1"/>
    <w:rsid w:val="001F46DD"/>
    <w:rsid w:val="001F6E2B"/>
    <w:rsid w:val="001F6EE3"/>
    <w:rsid w:val="0020197E"/>
    <w:rsid w:val="00201FD3"/>
    <w:rsid w:val="00203227"/>
    <w:rsid w:val="002034B5"/>
    <w:rsid w:val="00203DC4"/>
    <w:rsid w:val="002056D7"/>
    <w:rsid w:val="002057D5"/>
    <w:rsid w:val="00206599"/>
    <w:rsid w:val="002069B1"/>
    <w:rsid w:val="0020755B"/>
    <w:rsid w:val="00207ACD"/>
    <w:rsid w:val="002104A4"/>
    <w:rsid w:val="0021092C"/>
    <w:rsid w:val="00213CAD"/>
    <w:rsid w:val="00214344"/>
    <w:rsid w:val="0021460A"/>
    <w:rsid w:val="00214A1A"/>
    <w:rsid w:val="00214EB8"/>
    <w:rsid w:val="00215CEF"/>
    <w:rsid w:val="002176DE"/>
    <w:rsid w:val="00217AFF"/>
    <w:rsid w:val="00217B51"/>
    <w:rsid w:val="002208A0"/>
    <w:rsid w:val="00220AD7"/>
    <w:rsid w:val="00220D83"/>
    <w:rsid w:val="002246FF"/>
    <w:rsid w:val="00226BFE"/>
    <w:rsid w:val="002308C2"/>
    <w:rsid w:val="00232ACC"/>
    <w:rsid w:val="0023340C"/>
    <w:rsid w:val="00235FEA"/>
    <w:rsid w:val="002364EE"/>
    <w:rsid w:val="00236C21"/>
    <w:rsid w:val="00242025"/>
    <w:rsid w:val="00242164"/>
    <w:rsid w:val="002436BE"/>
    <w:rsid w:val="002437B2"/>
    <w:rsid w:val="00245903"/>
    <w:rsid w:val="002467A1"/>
    <w:rsid w:val="00246973"/>
    <w:rsid w:val="002475D6"/>
    <w:rsid w:val="00251B1F"/>
    <w:rsid w:val="002538CB"/>
    <w:rsid w:val="0025425C"/>
    <w:rsid w:val="00255C67"/>
    <w:rsid w:val="00255DD8"/>
    <w:rsid w:val="0025665A"/>
    <w:rsid w:val="002602A5"/>
    <w:rsid w:val="00262CA5"/>
    <w:rsid w:val="00263334"/>
    <w:rsid w:val="002633E7"/>
    <w:rsid w:val="00263A7C"/>
    <w:rsid w:val="00264F1F"/>
    <w:rsid w:val="00265E7D"/>
    <w:rsid w:val="00265FBF"/>
    <w:rsid w:val="00265FD6"/>
    <w:rsid w:val="00266D11"/>
    <w:rsid w:val="00266DDA"/>
    <w:rsid w:val="0026756D"/>
    <w:rsid w:val="00270930"/>
    <w:rsid w:val="00271A74"/>
    <w:rsid w:val="00271EDD"/>
    <w:rsid w:val="002729E6"/>
    <w:rsid w:val="00272F43"/>
    <w:rsid w:val="00273007"/>
    <w:rsid w:val="002739E8"/>
    <w:rsid w:val="002775A0"/>
    <w:rsid w:val="002800CA"/>
    <w:rsid w:val="002805E0"/>
    <w:rsid w:val="0028211B"/>
    <w:rsid w:val="00283C39"/>
    <w:rsid w:val="00284D8D"/>
    <w:rsid w:val="0029072A"/>
    <w:rsid w:val="00293527"/>
    <w:rsid w:val="00293690"/>
    <w:rsid w:val="00293F60"/>
    <w:rsid w:val="002940B5"/>
    <w:rsid w:val="00294120"/>
    <w:rsid w:val="00294BD7"/>
    <w:rsid w:val="00296601"/>
    <w:rsid w:val="002966AD"/>
    <w:rsid w:val="00296EA4"/>
    <w:rsid w:val="002972FE"/>
    <w:rsid w:val="00297422"/>
    <w:rsid w:val="002A23A4"/>
    <w:rsid w:val="002A2F47"/>
    <w:rsid w:val="002A3D7E"/>
    <w:rsid w:val="002A4A45"/>
    <w:rsid w:val="002A540D"/>
    <w:rsid w:val="002B1FA2"/>
    <w:rsid w:val="002B5144"/>
    <w:rsid w:val="002B64E7"/>
    <w:rsid w:val="002B6B41"/>
    <w:rsid w:val="002B6BC7"/>
    <w:rsid w:val="002B718C"/>
    <w:rsid w:val="002C10FE"/>
    <w:rsid w:val="002C15CB"/>
    <w:rsid w:val="002C1935"/>
    <w:rsid w:val="002C1D73"/>
    <w:rsid w:val="002C3D25"/>
    <w:rsid w:val="002C44F3"/>
    <w:rsid w:val="002C4C7C"/>
    <w:rsid w:val="002C509A"/>
    <w:rsid w:val="002C61DC"/>
    <w:rsid w:val="002C686E"/>
    <w:rsid w:val="002C7543"/>
    <w:rsid w:val="002C7968"/>
    <w:rsid w:val="002D01B0"/>
    <w:rsid w:val="002D3FC2"/>
    <w:rsid w:val="002D4469"/>
    <w:rsid w:val="002D535D"/>
    <w:rsid w:val="002E137C"/>
    <w:rsid w:val="002E14F6"/>
    <w:rsid w:val="002E1BE0"/>
    <w:rsid w:val="002E48D7"/>
    <w:rsid w:val="002E5E7E"/>
    <w:rsid w:val="002E62E5"/>
    <w:rsid w:val="002E68A7"/>
    <w:rsid w:val="002E6B94"/>
    <w:rsid w:val="002F0CCB"/>
    <w:rsid w:val="002F0D8E"/>
    <w:rsid w:val="002F127D"/>
    <w:rsid w:val="002F23EA"/>
    <w:rsid w:val="002F3118"/>
    <w:rsid w:val="002F4394"/>
    <w:rsid w:val="002F5759"/>
    <w:rsid w:val="002F62F6"/>
    <w:rsid w:val="002F6C9C"/>
    <w:rsid w:val="00300932"/>
    <w:rsid w:val="00300E7C"/>
    <w:rsid w:val="00301CE6"/>
    <w:rsid w:val="00302115"/>
    <w:rsid w:val="00302CB5"/>
    <w:rsid w:val="00303173"/>
    <w:rsid w:val="0030406A"/>
    <w:rsid w:val="003050D2"/>
    <w:rsid w:val="00305719"/>
    <w:rsid w:val="0031085B"/>
    <w:rsid w:val="00311367"/>
    <w:rsid w:val="0031159F"/>
    <w:rsid w:val="003115E7"/>
    <w:rsid w:val="00311CB9"/>
    <w:rsid w:val="00315286"/>
    <w:rsid w:val="0031538A"/>
    <w:rsid w:val="003171CB"/>
    <w:rsid w:val="00317B64"/>
    <w:rsid w:val="00322618"/>
    <w:rsid w:val="00322AC3"/>
    <w:rsid w:val="003266E6"/>
    <w:rsid w:val="00326B3E"/>
    <w:rsid w:val="00327B6A"/>
    <w:rsid w:val="003309CA"/>
    <w:rsid w:val="00331E7E"/>
    <w:rsid w:val="00333326"/>
    <w:rsid w:val="0033440B"/>
    <w:rsid w:val="0033524E"/>
    <w:rsid w:val="00335D63"/>
    <w:rsid w:val="003368B6"/>
    <w:rsid w:val="00336B3C"/>
    <w:rsid w:val="0033703E"/>
    <w:rsid w:val="00342995"/>
    <w:rsid w:val="00343013"/>
    <w:rsid w:val="00343E9E"/>
    <w:rsid w:val="00344E16"/>
    <w:rsid w:val="003453EB"/>
    <w:rsid w:val="00345EA7"/>
    <w:rsid w:val="0034664D"/>
    <w:rsid w:val="00347BB0"/>
    <w:rsid w:val="00347F35"/>
    <w:rsid w:val="00351829"/>
    <w:rsid w:val="00352213"/>
    <w:rsid w:val="00355B83"/>
    <w:rsid w:val="00356E75"/>
    <w:rsid w:val="00357AF7"/>
    <w:rsid w:val="00360253"/>
    <w:rsid w:val="003605E3"/>
    <w:rsid w:val="00360C23"/>
    <w:rsid w:val="003612EE"/>
    <w:rsid w:val="00361598"/>
    <w:rsid w:val="003624F3"/>
    <w:rsid w:val="0036299A"/>
    <w:rsid w:val="0036301B"/>
    <w:rsid w:val="00364765"/>
    <w:rsid w:val="00365814"/>
    <w:rsid w:val="003662FF"/>
    <w:rsid w:val="003712B7"/>
    <w:rsid w:val="00371760"/>
    <w:rsid w:val="00372A08"/>
    <w:rsid w:val="00375254"/>
    <w:rsid w:val="0037545F"/>
    <w:rsid w:val="00382448"/>
    <w:rsid w:val="0038397D"/>
    <w:rsid w:val="00384878"/>
    <w:rsid w:val="00384CEE"/>
    <w:rsid w:val="00385072"/>
    <w:rsid w:val="003879C0"/>
    <w:rsid w:val="003909A6"/>
    <w:rsid w:val="003927AD"/>
    <w:rsid w:val="0039291B"/>
    <w:rsid w:val="003945CB"/>
    <w:rsid w:val="00395AAD"/>
    <w:rsid w:val="00396078"/>
    <w:rsid w:val="00397085"/>
    <w:rsid w:val="003A0263"/>
    <w:rsid w:val="003A138B"/>
    <w:rsid w:val="003A1D43"/>
    <w:rsid w:val="003A21E3"/>
    <w:rsid w:val="003A44DB"/>
    <w:rsid w:val="003A67D1"/>
    <w:rsid w:val="003A6DE0"/>
    <w:rsid w:val="003A7D67"/>
    <w:rsid w:val="003A7EAE"/>
    <w:rsid w:val="003B01F9"/>
    <w:rsid w:val="003B0536"/>
    <w:rsid w:val="003B05F2"/>
    <w:rsid w:val="003B0BBF"/>
    <w:rsid w:val="003B4CEC"/>
    <w:rsid w:val="003B59E0"/>
    <w:rsid w:val="003C1088"/>
    <w:rsid w:val="003C1B8F"/>
    <w:rsid w:val="003C2619"/>
    <w:rsid w:val="003C3AEC"/>
    <w:rsid w:val="003C3C76"/>
    <w:rsid w:val="003C5117"/>
    <w:rsid w:val="003C522E"/>
    <w:rsid w:val="003C606E"/>
    <w:rsid w:val="003C7FFC"/>
    <w:rsid w:val="003D0641"/>
    <w:rsid w:val="003D158D"/>
    <w:rsid w:val="003D2F94"/>
    <w:rsid w:val="003D34D6"/>
    <w:rsid w:val="003D3C68"/>
    <w:rsid w:val="003D46E9"/>
    <w:rsid w:val="003D703B"/>
    <w:rsid w:val="003D7822"/>
    <w:rsid w:val="003E181F"/>
    <w:rsid w:val="003E2418"/>
    <w:rsid w:val="003E3392"/>
    <w:rsid w:val="003E39B7"/>
    <w:rsid w:val="003E6392"/>
    <w:rsid w:val="003E6C6A"/>
    <w:rsid w:val="003E75F2"/>
    <w:rsid w:val="003F1B18"/>
    <w:rsid w:val="003F2E19"/>
    <w:rsid w:val="003F445A"/>
    <w:rsid w:val="003F5D2B"/>
    <w:rsid w:val="004019E8"/>
    <w:rsid w:val="00401A79"/>
    <w:rsid w:val="00402D03"/>
    <w:rsid w:val="004038AC"/>
    <w:rsid w:val="00404100"/>
    <w:rsid w:val="00404257"/>
    <w:rsid w:val="00404ECC"/>
    <w:rsid w:val="004105D9"/>
    <w:rsid w:val="0041205F"/>
    <w:rsid w:val="00413000"/>
    <w:rsid w:val="0041428E"/>
    <w:rsid w:val="00415BAA"/>
    <w:rsid w:val="00420ABB"/>
    <w:rsid w:val="0042223B"/>
    <w:rsid w:val="00423377"/>
    <w:rsid w:val="004242D2"/>
    <w:rsid w:val="004247E8"/>
    <w:rsid w:val="004250FB"/>
    <w:rsid w:val="004254C8"/>
    <w:rsid w:val="00425C5A"/>
    <w:rsid w:val="00427A79"/>
    <w:rsid w:val="00427E76"/>
    <w:rsid w:val="00430888"/>
    <w:rsid w:val="00431126"/>
    <w:rsid w:val="004316CB"/>
    <w:rsid w:val="00431A51"/>
    <w:rsid w:val="0043268C"/>
    <w:rsid w:val="00434DE7"/>
    <w:rsid w:val="004378AE"/>
    <w:rsid w:val="00437C3E"/>
    <w:rsid w:val="0044059C"/>
    <w:rsid w:val="00443892"/>
    <w:rsid w:val="004448CD"/>
    <w:rsid w:val="00445824"/>
    <w:rsid w:val="004471EC"/>
    <w:rsid w:val="00450F9D"/>
    <w:rsid w:val="004528C0"/>
    <w:rsid w:val="004545D6"/>
    <w:rsid w:val="00454631"/>
    <w:rsid w:val="00456B50"/>
    <w:rsid w:val="00456D17"/>
    <w:rsid w:val="00457920"/>
    <w:rsid w:val="00457D10"/>
    <w:rsid w:val="00461CBC"/>
    <w:rsid w:val="00462699"/>
    <w:rsid w:val="00462F67"/>
    <w:rsid w:val="00465048"/>
    <w:rsid w:val="0046672A"/>
    <w:rsid w:val="00467091"/>
    <w:rsid w:val="004677B0"/>
    <w:rsid w:val="00467C0F"/>
    <w:rsid w:val="00467EBE"/>
    <w:rsid w:val="00472238"/>
    <w:rsid w:val="00475988"/>
    <w:rsid w:val="004764C5"/>
    <w:rsid w:val="004802A0"/>
    <w:rsid w:val="0048260D"/>
    <w:rsid w:val="0048304F"/>
    <w:rsid w:val="00485339"/>
    <w:rsid w:val="00486432"/>
    <w:rsid w:val="004864E2"/>
    <w:rsid w:val="00486B67"/>
    <w:rsid w:val="00487B73"/>
    <w:rsid w:val="00487C8D"/>
    <w:rsid w:val="00487F56"/>
    <w:rsid w:val="004901B8"/>
    <w:rsid w:val="00491635"/>
    <w:rsid w:val="00494E87"/>
    <w:rsid w:val="0049523E"/>
    <w:rsid w:val="004976C3"/>
    <w:rsid w:val="004A15E4"/>
    <w:rsid w:val="004A7B15"/>
    <w:rsid w:val="004B0709"/>
    <w:rsid w:val="004B2355"/>
    <w:rsid w:val="004B2C29"/>
    <w:rsid w:val="004B53C9"/>
    <w:rsid w:val="004B5FB0"/>
    <w:rsid w:val="004B6A89"/>
    <w:rsid w:val="004C0690"/>
    <w:rsid w:val="004C0E14"/>
    <w:rsid w:val="004C1C37"/>
    <w:rsid w:val="004C2603"/>
    <w:rsid w:val="004C3E29"/>
    <w:rsid w:val="004C3F2C"/>
    <w:rsid w:val="004C4082"/>
    <w:rsid w:val="004C482E"/>
    <w:rsid w:val="004C5041"/>
    <w:rsid w:val="004C5449"/>
    <w:rsid w:val="004C5472"/>
    <w:rsid w:val="004D067D"/>
    <w:rsid w:val="004D0B66"/>
    <w:rsid w:val="004D13EF"/>
    <w:rsid w:val="004D1EB7"/>
    <w:rsid w:val="004D2E07"/>
    <w:rsid w:val="004D3038"/>
    <w:rsid w:val="004D50EE"/>
    <w:rsid w:val="004D65E8"/>
    <w:rsid w:val="004D66D1"/>
    <w:rsid w:val="004E0783"/>
    <w:rsid w:val="004E0C31"/>
    <w:rsid w:val="004E15F9"/>
    <w:rsid w:val="004E1D6E"/>
    <w:rsid w:val="004E2057"/>
    <w:rsid w:val="004E2656"/>
    <w:rsid w:val="004E2738"/>
    <w:rsid w:val="004E2CEA"/>
    <w:rsid w:val="004E2EBF"/>
    <w:rsid w:val="004E318C"/>
    <w:rsid w:val="004E3BD8"/>
    <w:rsid w:val="004E50B7"/>
    <w:rsid w:val="004E61BE"/>
    <w:rsid w:val="004E63B4"/>
    <w:rsid w:val="004E65D3"/>
    <w:rsid w:val="004E6B39"/>
    <w:rsid w:val="004E78BF"/>
    <w:rsid w:val="004E7F5C"/>
    <w:rsid w:val="004F0BF0"/>
    <w:rsid w:val="004F0D97"/>
    <w:rsid w:val="004F1617"/>
    <w:rsid w:val="004F1796"/>
    <w:rsid w:val="004F2DF7"/>
    <w:rsid w:val="004F3924"/>
    <w:rsid w:val="004F5D0F"/>
    <w:rsid w:val="004F5E81"/>
    <w:rsid w:val="004F6035"/>
    <w:rsid w:val="004F624E"/>
    <w:rsid w:val="004F637D"/>
    <w:rsid w:val="004F686C"/>
    <w:rsid w:val="005001D2"/>
    <w:rsid w:val="0050025B"/>
    <w:rsid w:val="005009D3"/>
    <w:rsid w:val="00503D5A"/>
    <w:rsid w:val="0050546F"/>
    <w:rsid w:val="00505925"/>
    <w:rsid w:val="0050620C"/>
    <w:rsid w:val="0050657C"/>
    <w:rsid w:val="005104D7"/>
    <w:rsid w:val="00511BB8"/>
    <w:rsid w:val="005147F7"/>
    <w:rsid w:val="00515908"/>
    <w:rsid w:val="005171A3"/>
    <w:rsid w:val="005172BB"/>
    <w:rsid w:val="00517FB9"/>
    <w:rsid w:val="00521EFC"/>
    <w:rsid w:val="0052261C"/>
    <w:rsid w:val="00523478"/>
    <w:rsid w:val="00523724"/>
    <w:rsid w:val="0052402B"/>
    <w:rsid w:val="00524439"/>
    <w:rsid w:val="005253B0"/>
    <w:rsid w:val="00525F62"/>
    <w:rsid w:val="00526180"/>
    <w:rsid w:val="00526362"/>
    <w:rsid w:val="005269E3"/>
    <w:rsid w:val="00527853"/>
    <w:rsid w:val="00530036"/>
    <w:rsid w:val="00530B69"/>
    <w:rsid w:val="005313AD"/>
    <w:rsid w:val="00531825"/>
    <w:rsid w:val="00531923"/>
    <w:rsid w:val="00532D74"/>
    <w:rsid w:val="00534B0B"/>
    <w:rsid w:val="00536B14"/>
    <w:rsid w:val="00537A3A"/>
    <w:rsid w:val="00537CCD"/>
    <w:rsid w:val="00540DB2"/>
    <w:rsid w:val="00542366"/>
    <w:rsid w:val="0054240B"/>
    <w:rsid w:val="0054289B"/>
    <w:rsid w:val="00544457"/>
    <w:rsid w:val="00544475"/>
    <w:rsid w:val="00544815"/>
    <w:rsid w:val="00544B30"/>
    <w:rsid w:val="00544CE3"/>
    <w:rsid w:val="00544E8C"/>
    <w:rsid w:val="00545F22"/>
    <w:rsid w:val="00550706"/>
    <w:rsid w:val="00554067"/>
    <w:rsid w:val="00554393"/>
    <w:rsid w:val="005554D3"/>
    <w:rsid w:val="0055638D"/>
    <w:rsid w:val="00557E48"/>
    <w:rsid w:val="00561002"/>
    <w:rsid w:val="00561309"/>
    <w:rsid w:val="00563C9A"/>
    <w:rsid w:val="00563FF2"/>
    <w:rsid w:val="0056458A"/>
    <w:rsid w:val="00565794"/>
    <w:rsid w:val="00566BED"/>
    <w:rsid w:val="005700B7"/>
    <w:rsid w:val="005702EF"/>
    <w:rsid w:val="00570685"/>
    <w:rsid w:val="00570BFD"/>
    <w:rsid w:val="0057122F"/>
    <w:rsid w:val="00571EC2"/>
    <w:rsid w:val="005735A8"/>
    <w:rsid w:val="00573F02"/>
    <w:rsid w:val="00574417"/>
    <w:rsid w:val="005744B0"/>
    <w:rsid w:val="00575EC6"/>
    <w:rsid w:val="00576AF3"/>
    <w:rsid w:val="00576EBC"/>
    <w:rsid w:val="0057787B"/>
    <w:rsid w:val="00580065"/>
    <w:rsid w:val="00580875"/>
    <w:rsid w:val="00581177"/>
    <w:rsid w:val="00581986"/>
    <w:rsid w:val="00581F67"/>
    <w:rsid w:val="00583823"/>
    <w:rsid w:val="00584B19"/>
    <w:rsid w:val="00584D0D"/>
    <w:rsid w:val="0059124F"/>
    <w:rsid w:val="00591635"/>
    <w:rsid w:val="005925B4"/>
    <w:rsid w:val="00593493"/>
    <w:rsid w:val="0059401E"/>
    <w:rsid w:val="00594277"/>
    <w:rsid w:val="00597858"/>
    <w:rsid w:val="00597FF3"/>
    <w:rsid w:val="005A0BCC"/>
    <w:rsid w:val="005A10D9"/>
    <w:rsid w:val="005A13BF"/>
    <w:rsid w:val="005A1A5C"/>
    <w:rsid w:val="005A208D"/>
    <w:rsid w:val="005A35C0"/>
    <w:rsid w:val="005A5C97"/>
    <w:rsid w:val="005A70ED"/>
    <w:rsid w:val="005A7182"/>
    <w:rsid w:val="005A7649"/>
    <w:rsid w:val="005B1400"/>
    <w:rsid w:val="005B1A10"/>
    <w:rsid w:val="005B1A90"/>
    <w:rsid w:val="005B2060"/>
    <w:rsid w:val="005B2216"/>
    <w:rsid w:val="005B57D5"/>
    <w:rsid w:val="005B5E94"/>
    <w:rsid w:val="005B7863"/>
    <w:rsid w:val="005C0413"/>
    <w:rsid w:val="005C044C"/>
    <w:rsid w:val="005C0532"/>
    <w:rsid w:val="005C06A3"/>
    <w:rsid w:val="005C2232"/>
    <w:rsid w:val="005C253F"/>
    <w:rsid w:val="005C5FFF"/>
    <w:rsid w:val="005D2830"/>
    <w:rsid w:val="005D2EF6"/>
    <w:rsid w:val="005D3206"/>
    <w:rsid w:val="005D4FDE"/>
    <w:rsid w:val="005D6892"/>
    <w:rsid w:val="005E076D"/>
    <w:rsid w:val="005E0771"/>
    <w:rsid w:val="005E1788"/>
    <w:rsid w:val="005E26F5"/>
    <w:rsid w:val="005E50CD"/>
    <w:rsid w:val="005E56FB"/>
    <w:rsid w:val="005E5D26"/>
    <w:rsid w:val="005E5DC2"/>
    <w:rsid w:val="005E6CDA"/>
    <w:rsid w:val="005F1A78"/>
    <w:rsid w:val="005F23C0"/>
    <w:rsid w:val="005F4A6F"/>
    <w:rsid w:val="005F4B1D"/>
    <w:rsid w:val="005F4B65"/>
    <w:rsid w:val="005F5B6C"/>
    <w:rsid w:val="005F5E72"/>
    <w:rsid w:val="005F7B54"/>
    <w:rsid w:val="005F7DE7"/>
    <w:rsid w:val="005F7F7F"/>
    <w:rsid w:val="00600DB4"/>
    <w:rsid w:val="006011B5"/>
    <w:rsid w:val="0060234A"/>
    <w:rsid w:val="00602BA8"/>
    <w:rsid w:val="006044B6"/>
    <w:rsid w:val="00604D62"/>
    <w:rsid w:val="00604DB3"/>
    <w:rsid w:val="00605751"/>
    <w:rsid w:val="006060FC"/>
    <w:rsid w:val="0060610F"/>
    <w:rsid w:val="00607A22"/>
    <w:rsid w:val="0061044E"/>
    <w:rsid w:val="006121F0"/>
    <w:rsid w:val="006138CA"/>
    <w:rsid w:val="00613B6C"/>
    <w:rsid w:val="00613FD0"/>
    <w:rsid w:val="00615174"/>
    <w:rsid w:val="00615B48"/>
    <w:rsid w:val="00616963"/>
    <w:rsid w:val="00617497"/>
    <w:rsid w:val="006178F2"/>
    <w:rsid w:val="00617B26"/>
    <w:rsid w:val="00617D14"/>
    <w:rsid w:val="00620C9D"/>
    <w:rsid w:val="00620DAA"/>
    <w:rsid w:val="00625534"/>
    <w:rsid w:val="00626AC0"/>
    <w:rsid w:val="00630211"/>
    <w:rsid w:val="006307C1"/>
    <w:rsid w:val="00632CED"/>
    <w:rsid w:val="00632E85"/>
    <w:rsid w:val="00634608"/>
    <w:rsid w:val="006373A8"/>
    <w:rsid w:val="0063787E"/>
    <w:rsid w:val="00637A88"/>
    <w:rsid w:val="00640263"/>
    <w:rsid w:val="006407AA"/>
    <w:rsid w:val="00640AE9"/>
    <w:rsid w:val="006422E8"/>
    <w:rsid w:val="0064237D"/>
    <w:rsid w:val="006442CF"/>
    <w:rsid w:val="00645E3C"/>
    <w:rsid w:val="0064660D"/>
    <w:rsid w:val="00651330"/>
    <w:rsid w:val="00653AA3"/>
    <w:rsid w:val="00654DBD"/>
    <w:rsid w:val="0065507D"/>
    <w:rsid w:val="006551D7"/>
    <w:rsid w:val="006559F2"/>
    <w:rsid w:val="00656453"/>
    <w:rsid w:val="00657CA7"/>
    <w:rsid w:val="0066040C"/>
    <w:rsid w:val="00661935"/>
    <w:rsid w:val="006649FB"/>
    <w:rsid w:val="00664C17"/>
    <w:rsid w:val="00665367"/>
    <w:rsid w:val="00665A4A"/>
    <w:rsid w:val="006669D6"/>
    <w:rsid w:val="00666DE3"/>
    <w:rsid w:val="00667882"/>
    <w:rsid w:val="00667D9F"/>
    <w:rsid w:val="00671933"/>
    <w:rsid w:val="00672585"/>
    <w:rsid w:val="00673ADC"/>
    <w:rsid w:val="00674035"/>
    <w:rsid w:val="00674A34"/>
    <w:rsid w:val="00677CB3"/>
    <w:rsid w:val="00680BB4"/>
    <w:rsid w:val="006815CD"/>
    <w:rsid w:val="006826E1"/>
    <w:rsid w:val="00682865"/>
    <w:rsid w:val="0068354F"/>
    <w:rsid w:val="00683CF0"/>
    <w:rsid w:val="006850FD"/>
    <w:rsid w:val="006864CD"/>
    <w:rsid w:val="00686F9D"/>
    <w:rsid w:val="006902C4"/>
    <w:rsid w:val="00690B8F"/>
    <w:rsid w:val="00692D19"/>
    <w:rsid w:val="00695B82"/>
    <w:rsid w:val="00696737"/>
    <w:rsid w:val="006967B6"/>
    <w:rsid w:val="006A0D66"/>
    <w:rsid w:val="006A1427"/>
    <w:rsid w:val="006A21D0"/>
    <w:rsid w:val="006A253C"/>
    <w:rsid w:val="006A4FA8"/>
    <w:rsid w:val="006A541D"/>
    <w:rsid w:val="006A5DE4"/>
    <w:rsid w:val="006A603C"/>
    <w:rsid w:val="006A632D"/>
    <w:rsid w:val="006A6A4C"/>
    <w:rsid w:val="006A728C"/>
    <w:rsid w:val="006B1EC7"/>
    <w:rsid w:val="006B2C0E"/>
    <w:rsid w:val="006B4AB2"/>
    <w:rsid w:val="006B4C36"/>
    <w:rsid w:val="006C1273"/>
    <w:rsid w:val="006C1C75"/>
    <w:rsid w:val="006C1D0C"/>
    <w:rsid w:val="006C3861"/>
    <w:rsid w:val="006C3C73"/>
    <w:rsid w:val="006C4F6F"/>
    <w:rsid w:val="006C5F2B"/>
    <w:rsid w:val="006C6822"/>
    <w:rsid w:val="006C6CE7"/>
    <w:rsid w:val="006D1621"/>
    <w:rsid w:val="006D2936"/>
    <w:rsid w:val="006D2EFF"/>
    <w:rsid w:val="006D4E79"/>
    <w:rsid w:val="006D66D6"/>
    <w:rsid w:val="006D687F"/>
    <w:rsid w:val="006D723F"/>
    <w:rsid w:val="006E1408"/>
    <w:rsid w:val="006E2E6F"/>
    <w:rsid w:val="006E41ED"/>
    <w:rsid w:val="006E4F1E"/>
    <w:rsid w:val="006E75CE"/>
    <w:rsid w:val="006F06C5"/>
    <w:rsid w:val="006F11D3"/>
    <w:rsid w:val="006F2BF5"/>
    <w:rsid w:val="006F4B82"/>
    <w:rsid w:val="006F4CAC"/>
    <w:rsid w:val="006F6FA8"/>
    <w:rsid w:val="006F71DE"/>
    <w:rsid w:val="006F7B90"/>
    <w:rsid w:val="00701EC4"/>
    <w:rsid w:val="0070253D"/>
    <w:rsid w:val="00704513"/>
    <w:rsid w:val="00704D9B"/>
    <w:rsid w:val="00705697"/>
    <w:rsid w:val="00705D5D"/>
    <w:rsid w:val="007113B2"/>
    <w:rsid w:val="00711C68"/>
    <w:rsid w:val="007129F4"/>
    <w:rsid w:val="00713BAC"/>
    <w:rsid w:val="00713BBE"/>
    <w:rsid w:val="00714923"/>
    <w:rsid w:val="00717C8A"/>
    <w:rsid w:val="00720DE2"/>
    <w:rsid w:val="00721B0F"/>
    <w:rsid w:val="00724425"/>
    <w:rsid w:val="00726860"/>
    <w:rsid w:val="00727C6E"/>
    <w:rsid w:val="00730066"/>
    <w:rsid w:val="00730D18"/>
    <w:rsid w:val="0073186A"/>
    <w:rsid w:val="00734301"/>
    <w:rsid w:val="007358FA"/>
    <w:rsid w:val="00735AB1"/>
    <w:rsid w:val="00735CA1"/>
    <w:rsid w:val="00736112"/>
    <w:rsid w:val="00740ABB"/>
    <w:rsid w:val="00740E79"/>
    <w:rsid w:val="007415C8"/>
    <w:rsid w:val="00741BAB"/>
    <w:rsid w:val="007432AA"/>
    <w:rsid w:val="00744855"/>
    <w:rsid w:val="00746638"/>
    <w:rsid w:val="00746F77"/>
    <w:rsid w:val="00751C34"/>
    <w:rsid w:val="00753098"/>
    <w:rsid w:val="00753D3A"/>
    <w:rsid w:val="007541DE"/>
    <w:rsid w:val="00754545"/>
    <w:rsid w:val="007545AB"/>
    <w:rsid w:val="0075554F"/>
    <w:rsid w:val="00755A9E"/>
    <w:rsid w:val="00756995"/>
    <w:rsid w:val="00760A1D"/>
    <w:rsid w:val="00760D9C"/>
    <w:rsid w:val="007619FD"/>
    <w:rsid w:val="007650B8"/>
    <w:rsid w:val="00767704"/>
    <w:rsid w:val="00772760"/>
    <w:rsid w:val="007729C7"/>
    <w:rsid w:val="00772D03"/>
    <w:rsid w:val="0077348D"/>
    <w:rsid w:val="007750A9"/>
    <w:rsid w:val="007767D2"/>
    <w:rsid w:val="00776BB7"/>
    <w:rsid w:val="00780AEF"/>
    <w:rsid w:val="00781EDF"/>
    <w:rsid w:val="00782640"/>
    <w:rsid w:val="00782BB8"/>
    <w:rsid w:val="00783BFC"/>
    <w:rsid w:val="007847D7"/>
    <w:rsid w:val="00786126"/>
    <w:rsid w:val="00786379"/>
    <w:rsid w:val="00787150"/>
    <w:rsid w:val="0078740E"/>
    <w:rsid w:val="00791035"/>
    <w:rsid w:val="007914CA"/>
    <w:rsid w:val="007927D3"/>
    <w:rsid w:val="0079324E"/>
    <w:rsid w:val="007939ED"/>
    <w:rsid w:val="007949B8"/>
    <w:rsid w:val="00794B17"/>
    <w:rsid w:val="00794F40"/>
    <w:rsid w:val="00796B8D"/>
    <w:rsid w:val="00797E40"/>
    <w:rsid w:val="007A0C7E"/>
    <w:rsid w:val="007A106B"/>
    <w:rsid w:val="007A2021"/>
    <w:rsid w:val="007A2517"/>
    <w:rsid w:val="007A2898"/>
    <w:rsid w:val="007A2F0D"/>
    <w:rsid w:val="007A315D"/>
    <w:rsid w:val="007A36B6"/>
    <w:rsid w:val="007A457E"/>
    <w:rsid w:val="007A5B44"/>
    <w:rsid w:val="007B0709"/>
    <w:rsid w:val="007B0DB1"/>
    <w:rsid w:val="007B1223"/>
    <w:rsid w:val="007B135F"/>
    <w:rsid w:val="007B42EF"/>
    <w:rsid w:val="007B48C1"/>
    <w:rsid w:val="007B4ED5"/>
    <w:rsid w:val="007B4EE1"/>
    <w:rsid w:val="007B4FE0"/>
    <w:rsid w:val="007B7244"/>
    <w:rsid w:val="007B73D9"/>
    <w:rsid w:val="007B7A0E"/>
    <w:rsid w:val="007C188C"/>
    <w:rsid w:val="007C2259"/>
    <w:rsid w:val="007C24EC"/>
    <w:rsid w:val="007C26E7"/>
    <w:rsid w:val="007C2A0B"/>
    <w:rsid w:val="007C427E"/>
    <w:rsid w:val="007C4443"/>
    <w:rsid w:val="007C57CF"/>
    <w:rsid w:val="007C65D1"/>
    <w:rsid w:val="007C7157"/>
    <w:rsid w:val="007D250B"/>
    <w:rsid w:val="007D2D5E"/>
    <w:rsid w:val="007D3960"/>
    <w:rsid w:val="007D4D80"/>
    <w:rsid w:val="007D5D58"/>
    <w:rsid w:val="007E04D5"/>
    <w:rsid w:val="007E0583"/>
    <w:rsid w:val="007E0D33"/>
    <w:rsid w:val="007E10C7"/>
    <w:rsid w:val="007E13DA"/>
    <w:rsid w:val="007E1EC4"/>
    <w:rsid w:val="007E3BE1"/>
    <w:rsid w:val="007E4D83"/>
    <w:rsid w:val="007E61AC"/>
    <w:rsid w:val="007E6222"/>
    <w:rsid w:val="007F046C"/>
    <w:rsid w:val="007F28AA"/>
    <w:rsid w:val="007F3FA5"/>
    <w:rsid w:val="007F45EF"/>
    <w:rsid w:val="007F5419"/>
    <w:rsid w:val="007F5F45"/>
    <w:rsid w:val="007F616E"/>
    <w:rsid w:val="007F6BC6"/>
    <w:rsid w:val="00800D43"/>
    <w:rsid w:val="008016D5"/>
    <w:rsid w:val="00805E05"/>
    <w:rsid w:val="00807535"/>
    <w:rsid w:val="00807A69"/>
    <w:rsid w:val="00813385"/>
    <w:rsid w:val="00813AE4"/>
    <w:rsid w:val="008142EB"/>
    <w:rsid w:val="00815E22"/>
    <w:rsid w:val="00815EC9"/>
    <w:rsid w:val="00815F3F"/>
    <w:rsid w:val="008163F6"/>
    <w:rsid w:val="008166BB"/>
    <w:rsid w:val="00817731"/>
    <w:rsid w:val="0082196C"/>
    <w:rsid w:val="00821A12"/>
    <w:rsid w:val="00821C78"/>
    <w:rsid w:val="008227BA"/>
    <w:rsid w:val="00822994"/>
    <w:rsid w:val="00823063"/>
    <w:rsid w:val="0082401E"/>
    <w:rsid w:val="00824CFA"/>
    <w:rsid w:val="00825FB0"/>
    <w:rsid w:val="00827016"/>
    <w:rsid w:val="0082741A"/>
    <w:rsid w:val="00827B59"/>
    <w:rsid w:val="00831BDB"/>
    <w:rsid w:val="0083593F"/>
    <w:rsid w:val="00842CD3"/>
    <w:rsid w:val="0084460E"/>
    <w:rsid w:val="00847E5B"/>
    <w:rsid w:val="00847F4B"/>
    <w:rsid w:val="00850328"/>
    <w:rsid w:val="00850643"/>
    <w:rsid w:val="00850E5E"/>
    <w:rsid w:val="00851261"/>
    <w:rsid w:val="00852BB4"/>
    <w:rsid w:val="00853F93"/>
    <w:rsid w:val="008567A7"/>
    <w:rsid w:val="00856D33"/>
    <w:rsid w:val="00863D16"/>
    <w:rsid w:val="00866A49"/>
    <w:rsid w:val="008704D1"/>
    <w:rsid w:val="008715A9"/>
    <w:rsid w:val="00871DF4"/>
    <w:rsid w:val="0087241F"/>
    <w:rsid w:val="00872BB7"/>
    <w:rsid w:val="00877DCF"/>
    <w:rsid w:val="008801A4"/>
    <w:rsid w:val="0088124B"/>
    <w:rsid w:val="008812F2"/>
    <w:rsid w:val="008831A4"/>
    <w:rsid w:val="0088426E"/>
    <w:rsid w:val="00886497"/>
    <w:rsid w:val="00887C82"/>
    <w:rsid w:val="00887EB8"/>
    <w:rsid w:val="008901ED"/>
    <w:rsid w:val="00890363"/>
    <w:rsid w:val="00891533"/>
    <w:rsid w:val="008932ED"/>
    <w:rsid w:val="008948C9"/>
    <w:rsid w:val="008960B1"/>
    <w:rsid w:val="008A0291"/>
    <w:rsid w:val="008A177E"/>
    <w:rsid w:val="008A4B5C"/>
    <w:rsid w:val="008A6DA5"/>
    <w:rsid w:val="008A7C37"/>
    <w:rsid w:val="008B3448"/>
    <w:rsid w:val="008B4015"/>
    <w:rsid w:val="008B4C70"/>
    <w:rsid w:val="008B4E86"/>
    <w:rsid w:val="008B4F11"/>
    <w:rsid w:val="008B53AC"/>
    <w:rsid w:val="008B54BB"/>
    <w:rsid w:val="008C0B76"/>
    <w:rsid w:val="008C1D22"/>
    <w:rsid w:val="008C26EC"/>
    <w:rsid w:val="008C2D26"/>
    <w:rsid w:val="008C4103"/>
    <w:rsid w:val="008C4755"/>
    <w:rsid w:val="008C55DB"/>
    <w:rsid w:val="008C5E3F"/>
    <w:rsid w:val="008C693E"/>
    <w:rsid w:val="008D0642"/>
    <w:rsid w:val="008D0663"/>
    <w:rsid w:val="008D1C1C"/>
    <w:rsid w:val="008D35EF"/>
    <w:rsid w:val="008D4B95"/>
    <w:rsid w:val="008D58D9"/>
    <w:rsid w:val="008D63AE"/>
    <w:rsid w:val="008D7245"/>
    <w:rsid w:val="008D7B23"/>
    <w:rsid w:val="008E1AA2"/>
    <w:rsid w:val="008E30BC"/>
    <w:rsid w:val="008E3DD5"/>
    <w:rsid w:val="008E7E9D"/>
    <w:rsid w:val="008F0147"/>
    <w:rsid w:val="008F0870"/>
    <w:rsid w:val="008F08EE"/>
    <w:rsid w:val="008F57AF"/>
    <w:rsid w:val="008F5DC8"/>
    <w:rsid w:val="008F617F"/>
    <w:rsid w:val="008F6232"/>
    <w:rsid w:val="008F68DB"/>
    <w:rsid w:val="008F6AFC"/>
    <w:rsid w:val="008F72CC"/>
    <w:rsid w:val="00900918"/>
    <w:rsid w:val="00901003"/>
    <w:rsid w:val="00901563"/>
    <w:rsid w:val="009020AB"/>
    <w:rsid w:val="009103C9"/>
    <w:rsid w:val="009104B5"/>
    <w:rsid w:val="00911082"/>
    <w:rsid w:val="009112EC"/>
    <w:rsid w:val="0091209D"/>
    <w:rsid w:val="00912959"/>
    <w:rsid w:val="00914EB4"/>
    <w:rsid w:val="0091646A"/>
    <w:rsid w:val="00916E31"/>
    <w:rsid w:val="00920114"/>
    <w:rsid w:val="009204AB"/>
    <w:rsid w:val="00921D33"/>
    <w:rsid w:val="00921D6B"/>
    <w:rsid w:val="00922230"/>
    <w:rsid w:val="00922B0A"/>
    <w:rsid w:val="00922EE5"/>
    <w:rsid w:val="009240DB"/>
    <w:rsid w:val="00924212"/>
    <w:rsid w:val="00924DDC"/>
    <w:rsid w:val="00931507"/>
    <w:rsid w:val="0093372D"/>
    <w:rsid w:val="00934647"/>
    <w:rsid w:val="00934AD0"/>
    <w:rsid w:val="00937641"/>
    <w:rsid w:val="00940709"/>
    <w:rsid w:val="00942296"/>
    <w:rsid w:val="00942DA0"/>
    <w:rsid w:val="0094354F"/>
    <w:rsid w:val="009435F4"/>
    <w:rsid w:val="0094381B"/>
    <w:rsid w:val="00943AD3"/>
    <w:rsid w:val="00943EE1"/>
    <w:rsid w:val="00944066"/>
    <w:rsid w:val="00945ACF"/>
    <w:rsid w:val="0094671C"/>
    <w:rsid w:val="00946C88"/>
    <w:rsid w:val="0094745B"/>
    <w:rsid w:val="00950A98"/>
    <w:rsid w:val="0095225E"/>
    <w:rsid w:val="00952DB7"/>
    <w:rsid w:val="0095385C"/>
    <w:rsid w:val="009545F9"/>
    <w:rsid w:val="009546BE"/>
    <w:rsid w:val="00961666"/>
    <w:rsid w:val="0096275B"/>
    <w:rsid w:val="00962CE4"/>
    <w:rsid w:val="009663D8"/>
    <w:rsid w:val="009664FB"/>
    <w:rsid w:val="00966733"/>
    <w:rsid w:val="00966DAA"/>
    <w:rsid w:val="00966E14"/>
    <w:rsid w:val="0097056A"/>
    <w:rsid w:val="00970A5E"/>
    <w:rsid w:val="00972763"/>
    <w:rsid w:val="00972DB8"/>
    <w:rsid w:val="009735D4"/>
    <w:rsid w:val="00973C7A"/>
    <w:rsid w:val="00974642"/>
    <w:rsid w:val="00974CA7"/>
    <w:rsid w:val="009777A7"/>
    <w:rsid w:val="00984060"/>
    <w:rsid w:val="0098422F"/>
    <w:rsid w:val="00984ABE"/>
    <w:rsid w:val="00986CD4"/>
    <w:rsid w:val="009875B5"/>
    <w:rsid w:val="00987AF8"/>
    <w:rsid w:val="00987DA8"/>
    <w:rsid w:val="00990656"/>
    <w:rsid w:val="00990A49"/>
    <w:rsid w:val="00990B5E"/>
    <w:rsid w:val="0099187B"/>
    <w:rsid w:val="0099205B"/>
    <w:rsid w:val="00994E9C"/>
    <w:rsid w:val="00996AF0"/>
    <w:rsid w:val="00996B89"/>
    <w:rsid w:val="009A278D"/>
    <w:rsid w:val="009A51C5"/>
    <w:rsid w:val="009A70FD"/>
    <w:rsid w:val="009B1886"/>
    <w:rsid w:val="009B340D"/>
    <w:rsid w:val="009B361A"/>
    <w:rsid w:val="009B4F4F"/>
    <w:rsid w:val="009B6684"/>
    <w:rsid w:val="009B66D5"/>
    <w:rsid w:val="009B6BF9"/>
    <w:rsid w:val="009C1577"/>
    <w:rsid w:val="009C19C0"/>
    <w:rsid w:val="009C466A"/>
    <w:rsid w:val="009C5A9E"/>
    <w:rsid w:val="009C75C8"/>
    <w:rsid w:val="009D009F"/>
    <w:rsid w:val="009D05C6"/>
    <w:rsid w:val="009D0F3B"/>
    <w:rsid w:val="009D2F73"/>
    <w:rsid w:val="009D30B2"/>
    <w:rsid w:val="009D3541"/>
    <w:rsid w:val="009D4C2A"/>
    <w:rsid w:val="009D5642"/>
    <w:rsid w:val="009D65E9"/>
    <w:rsid w:val="009D6762"/>
    <w:rsid w:val="009E09F0"/>
    <w:rsid w:val="009E3286"/>
    <w:rsid w:val="009E3572"/>
    <w:rsid w:val="009E4B6F"/>
    <w:rsid w:val="009E7E80"/>
    <w:rsid w:val="009F160A"/>
    <w:rsid w:val="009F1F56"/>
    <w:rsid w:val="009F3D49"/>
    <w:rsid w:val="009F5128"/>
    <w:rsid w:val="009F53DF"/>
    <w:rsid w:val="009F650B"/>
    <w:rsid w:val="009F764E"/>
    <w:rsid w:val="009F77DD"/>
    <w:rsid w:val="009F7D70"/>
    <w:rsid w:val="00A0083D"/>
    <w:rsid w:val="00A00C6D"/>
    <w:rsid w:val="00A01A02"/>
    <w:rsid w:val="00A02E09"/>
    <w:rsid w:val="00A02F37"/>
    <w:rsid w:val="00A05359"/>
    <w:rsid w:val="00A07C7C"/>
    <w:rsid w:val="00A10DC0"/>
    <w:rsid w:val="00A1288A"/>
    <w:rsid w:val="00A138A0"/>
    <w:rsid w:val="00A149EC"/>
    <w:rsid w:val="00A1544F"/>
    <w:rsid w:val="00A163EB"/>
    <w:rsid w:val="00A16DBC"/>
    <w:rsid w:val="00A17111"/>
    <w:rsid w:val="00A17466"/>
    <w:rsid w:val="00A21C24"/>
    <w:rsid w:val="00A22B8A"/>
    <w:rsid w:val="00A23246"/>
    <w:rsid w:val="00A262A1"/>
    <w:rsid w:val="00A26ABE"/>
    <w:rsid w:val="00A30DD2"/>
    <w:rsid w:val="00A32599"/>
    <w:rsid w:val="00A33444"/>
    <w:rsid w:val="00A340B7"/>
    <w:rsid w:val="00A3519D"/>
    <w:rsid w:val="00A3773D"/>
    <w:rsid w:val="00A40415"/>
    <w:rsid w:val="00A41A5B"/>
    <w:rsid w:val="00A41E10"/>
    <w:rsid w:val="00A43FFD"/>
    <w:rsid w:val="00A44A8B"/>
    <w:rsid w:val="00A45290"/>
    <w:rsid w:val="00A45858"/>
    <w:rsid w:val="00A45DF6"/>
    <w:rsid w:val="00A463CB"/>
    <w:rsid w:val="00A466C5"/>
    <w:rsid w:val="00A46985"/>
    <w:rsid w:val="00A5137E"/>
    <w:rsid w:val="00A53948"/>
    <w:rsid w:val="00A53D0A"/>
    <w:rsid w:val="00A53D80"/>
    <w:rsid w:val="00A56D33"/>
    <w:rsid w:val="00A62952"/>
    <w:rsid w:val="00A629A7"/>
    <w:rsid w:val="00A629DD"/>
    <w:rsid w:val="00A62E09"/>
    <w:rsid w:val="00A63186"/>
    <w:rsid w:val="00A65278"/>
    <w:rsid w:val="00A6711D"/>
    <w:rsid w:val="00A70C82"/>
    <w:rsid w:val="00A70E32"/>
    <w:rsid w:val="00A710FF"/>
    <w:rsid w:val="00A73E3A"/>
    <w:rsid w:val="00A74B6C"/>
    <w:rsid w:val="00A74CAA"/>
    <w:rsid w:val="00A75F41"/>
    <w:rsid w:val="00A83B25"/>
    <w:rsid w:val="00A847F5"/>
    <w:rsid w:val="00A84C98"/>
    <w:rsid w:val="00A84E90"/>
    <w:rsid w:val="00A85051"/>
    <w:rsid w:val="00A854E8"/>
    <w:rsid w:val="00A85C1E"/>
    <w:rsid w:val="00A87C28"/>
    <w:rsid w:val="00A926D9"/>
    <w:rsid w:val="00A92AD8"/>
    <w:rsid w:val="00A934AB"/>
    <w:rsid w:val="00A93B9C"/>
    <w:rsid w:val="00A93F28"/>
    <w:rsid w:val="00A94A3E"/>
    <w:rsid w:val="00A94B51"/>
    <w:rsid w:val="00A97081"/>
    <w:rsid w:val="00A972A6"/>
    <w:rsid w:val="00AA0E51"/>
    <w:rsid w:val="00AA1769"/>
    <w:rsid w:val="00AA2113"/>
    <w:rsid w:val="00AA2F40"/>
    <w:rsid w:val="00AA4F30"/>
    <w:rsid w:val="00AA596F"/>
    <w:rsid w:val="00AA651E"/>
    <w:rsid w:val="00AA669C"/>
    <w:rsid w:val="00AA6FBB"/>
    <w:rsid w:val="00AA7214"/>
    <w:rsid w:val="00AA7D43"/>
    <w:rsid w:val="00AB057D"/>
    <w:rsid w:val="00AB0753"/>
    <w:rsid w:val="00AB27F1"/>
    <w:rsid w:val="00AB3A18"/>
    <w:rsid w:val="00AB3DA9"/>
    <w:rsid w:val="00AB46BC"/>
    <w:rsid w:val="00AB5E77"/>
    <w:rsid w:val="00AC0D0E"/>
    <w:rsid w:val="00AC1592"/>
    <w:rsid w:val="00AC1CF4"/>
    <w:rsid w:val="00AC213E"/>
    <w:rsid w:val="00AC3F5E"/>
    <w:rsid w:val="00AC5591"/>
    <w:rsid w:val="00AD04BF"/>
    <w:rsid w:val="00AD0630"/>
    <w:rsid w:val="00AD0FA1"/>
    <w:rsid w:val="00AD1C43"/>
    <w:rsid w:val="00AD2F62"/>
    <w:rsid w:val="00AD3D4B"/>
    <w:rsid w:val="00AD4E99"/>
    <w:rsid w:val="00AD7D99"/>
    <w:rsid w:val="00AE077F"/>
    <w:rsid w:val="00AE0F6F"/>
    <w:rsid w:val="00AE1C68"/>
    <w:rsid w:val="00AE1FCD"/>
    <w:rsid w:val="00AE2260"/>
    <w:rsid w:val="00AE2ACC"/>
    <w:rsid w:val="00AE46EC"/>
    <w:rsid w:val="00AE49B8"/>
    <w:rsid w:val="00AE5587"/>
    <w:rsid w:val="00AF0233"/>
    <w:rsid w:val="00AF1613"/>
    <w:rsid w:val="00AF1C65"/>
    <w:rsid w:val="00AF1F47"/>
    <w:rsid w:val="00AF35F7"/>
    <w:rsid w:val="00AF3CB4"/>
    <w:rsid w:val="00AF428B"/>
    <w:rsid w:val="00AF51C5"/>
    <w:rsid w:val="00AF5DE3"/>
    <w:rsid w:val="00B01C8F"/>
    <w:rsid w:val="00B0345E"/>
    <w:rsid w:val="00B03D3F"/>
    <w:rsid w:val="00B042DC"/>
    <w:rsid w:val="00B04C65"/>
    <w:rsid w:val="00B11B2D"/>
    <w:rsid w:val="00B14523"/>
    <w:rsid w:val="00B145CB"/>
    <w:rsid w:val="00B1595F"/>
    <w:rsid w:val="00B206B5"/>
    <w:rsid w:val="00B26632"/>
    <w:rsid w:val="00B2701A"/>
    <w:rsid w:val="00B32596"/>
    <w:rsid w:val="00B346D2"/>
    <w:rsid w:val="00B36E80"/>
    <w:rsid w:val="00B37002"/>
    <w:rsid w:val="00B37673"/>
    <w:rsid w:val="00B37D37"/>
    <w:rsid w:val="00B40CA6"/>
    <w:rsid w:val="00B41EB4"/>
    <w:rsid w:val="00B4326A"/>
    <w:rsid w:val="00B4514C"/>
    <w:rsid w:val="00B45773"/>
    <w:rsid w:val="00B45AC9"/>
    <w:rsid w:val="00B45CB9"/>
    <w:rsid w:val="00B4634F"/>
    <w:rsid w:val="00B4737A"/>
    <w:rsid w:val="00B50B11"/>
    <w:rsid w:val="00B512C6"/>
    <w:rsid w:val="00B522B4"/>
    <w:rsid w:val="00B52724"/>
    <w:rsid w:val="00B528A6"/>
    <w:rsid w:val="00B52DF6"/>
    <w:rsid w:val="00B5370D"/>
    <w:rsid w:val="00B53DCA"/>
    <w:rsid w:val="00B53E32"/>
    <w:rsid w:val="00B53E69"/>
    <w:rsid w:val="00B544F8"/>
    <w:rsid w:val="00B54688"/>
    <w:rsid w:val="00B54DB7"/>
    <w:rsid w:val="00B55555"/>
    <w:rsid w:val="00B5617F"/>
    <w:rsid w:val="00B56234"/>
    <w:rsid w:val="00B57568"/>
    <w:rsid w:val="00B57C8E"/>
    <w:rsid w:val="00B60995"/>
    <w:rsid w:val="00B60DB5"/>
    <w:rsid w:val="00B6111B"/>
    <w:rsid w:val="00B61B11"/>
    <w:rsid w:val="00B64337"/>
    <w:rsid w:val="00B656B1"/>
    <w:rsid w:val="00B671C2"/>
    <w:rsid w:val="00B67505"/>
    <w:rsid w:val="00B70618"/>
    <w:rsid w:val="00B70E74"/>
    <w:rsid w:val="00B715C4"/>
    <w:rsid w:val="00B7185A"/>
    <w:rsid w:val="00B71A02"/>
    <w:rsid w:val="00B72E30"/>
    <w:rsid w:val="00B73556"/>
    <w:rsid w:val="00B73AEE"/>
    <w:rsid w:val="00B74136"/>
    <w:rsid w:val="00B7413C"/>
    <w:rsid w:val="00B74F49"/>
    <w:rsid w:val="00B758B8"/>
    <w:rsid w:val="00B76F1B"/>
    <w:rsid w:val="00B77A20"/>
    <w:rsid w:val="00B80054"/>
    <w:rsid w:val="00B80142"/>
    <w:rsid w:val="00B8103B"/>
    <w:rsid w:val="00B81DEC"/>
    <w:rsid w:val="00B8241C"/>
    <w:rsid w:val="00B83736"/>
    <w:rsid w:val="00B8600F"/>
    <w:rsid w:val="00B86530"/>
    <w:rsid w:val="00B86640"/>
    <w:rsid w:val="00B87811"/>
    <w:rsid w:val="00B902EE"/>
    <w:rsid w:val="00B92873"/>
    <w:rsid w:val="00B931C4"/>
    <w:rsid w:val="00BA4A58"/>
    <w:rsid w:val="00BA4D53"/>
    <w:rsid w:val="00BA691F"/>
    <w:rsid w:val="00BA723F"/>
    <w:rsid w:val="00BB0D49"/>
    <w:rsid w:val="00BB30E5"/>
    <w:rsid w:val="00BB51F0"/>
    <w:rsid w:val="00BB5268"/>
    <w:rsid w:val="00BC1B13"/>
    <w:rsid w:val="00BC1B45"/>
    <w:rsid w:val="00BC1D1C"/>
    <w:rsid w:val="00BC214E"/>
    <w:rsid w:val="00BC2574"/>
    <w:rsid w:val="00BC3B2B"/>
    <w:rsid w:val="00BC4BD3"/>
    <w:rsid w:val="00BC737E"/>
    <w:rsid w:val="00BD02BB"/>
    <w:rsid w:val="00BD0BA3"/>
    <w:rsid w:val="00BD1F29"/>
    <w:rsid w:val="00BD3175"/>
    <w:rsid w:val="00BD33F1"/>
    <w:rsid w:val="00BD7D64"/>
    <w:rsid w:val="00BE1091"/>
    <w:rsid w:val="00BE14A2"/>
    <w:rsid w:val="00BE15F3"/>
    <w:rsid w:val="00BE1AE7"/>
    <w:rsid w:val="00BE43D9"/>
    <w:rsid w:val="00BE45EB"/>
    <w:rsid w:val="00BE588D"/>
    <w:rsid w:val="00BE727D"/>
    <w:rsid w:val="00BE791F"/>
    <w:rsid w:val="00BE79B7"/>
    <w:rsid w:val="00BE7EBE"/>
    <w:rsid w:val="00BF1AF2"/>
    <w:rsid w:val="00BF22A3"/>
    <w:rsid w:val="00BF338C"/>
    <w:rsid w:val="00BF3B8E"/>
    <w:rsid w:val="00BF3C0C"/>
    <w:rsid w:val="00BF3CCE"/>
    <w:rsid w:val="00C000B4"/>
    <w:rsid w:val="00C0032A"/>
    <w:rsid w:val="00C0155C"/>
    <w:rsid w:val="00C04341"/>
    <w:rsid w:val="00C04ACA"/>
    <w:rsid w:val="00C050CC"/>
    <w:rsid w:val="00C06002"/>
    <w:rsid w:val="00C06798"/>
    <w:rsid w:val="00C12D95"/>
    <w:rsid w:val="00C1450A"/>
    <w:rsid w:val="00C20246"/>
    <w:rsid w:val="00C21730"/>
    <w:rsid w:val="00C233EA"/>
    <w:rsid w:val="00C236CD"/>
    <w:rsid w:val="00C26036"/>
    <w:rsid w:val="00C26502"/>
    <w:rsid w:val="00C26BA8"/>
    <w:rsid w:val="00C27114"/>
    <w:rsid w:val="00C300C4"/>
    <w:rsid w:val="00C31263"/>
    <w:rsid w:val="00C3175E"/>
    <w:rsid w:val="00C32164"/>
    <w:rsid w:val="00C321AD"/>
    <w:rsid w:val="00C3238A"/>
    <w:rsid w:val="00C33E2A"/>
    <w:rsid w:val="00C341AF"/>
    <w:rsid w:val="00C34A74"/>
    <w:rsid w:val="00C35D0E"/>
    <w:rsid w:val="00C40073"/>
    <w:rsid w:val="00C41391"/>
    <w:rsid w:val="00C41A5E"/>
    <w:rsid w:val="00C425B1"/>
    <w:rsid w:val="00C4264D"/>
    <w:rsid w:val="00C435B6"/>
    <w:rsid w:val="00C44C91"/>
    <w:rsid w:val="00C454F6"/>
    <w:rsid w:val="00C4692A"/>
    <w:rsid w:val="00C5080A"/>
    <w:rsid w:val="00C51665"/>
    <w:rsid w:val="00C51D69"/>
    <w:rsid w:val="00C51EF4"/>
    <w:rsid w:val="00C54428"/>
    <w:rsid w:val="00C5572C"/>
    <w:rsid w:val="00C55C93"/>
    <w:rsid w:val="00C60969"/>
    <w:rsid w:val="00C6297C"/>
    <w:rsid w:val="00C63ADF"/>
    <w:rsid w:val="00C65CD7"/>
    <w:rsid w:val="00C66EB4"/>
    <w:rsid w:val="00C67177"/>
    <w:rsid w:val="00C701B5"/>
    <w:rsid w:val="00C727B6"/>
    <w:rsid w:val="00C745B2"/>
    <w:rsid w:val="00C74DD6"/>
    <w:rsid w:val="00C74E9D"/>
    <w:rsid w:val="00C75F24"/>
    <w:rsid w:val="00C77BCC"/>
    <w:rsid w:val="00C817CA"/>
    <w:rsid w:val="00C827CE"/>
    <w:rsid w:val="00C83711"/>
    <w:rsid w:val="00C84C34"/>
    <w:rsid w:val="00C84E02"/>
    <w:rsid w:val="00C87C4B"/>
    <w:rsid w:val="00C912FB"/>
    <w:rsid w:val="00C93DE5"/>
    <w:rsid w:val="00C94F7F"/>
    <w:rsid w:val="00C955EC"/>
    <w:rsid w:val="00C959CC"/>
    <w:rsid w:val="00C95E80"/>
    <w:rsid w:val="00C96421"/>
    <w:rsid w:val="00C9741E"/>
    <w:rsid w:val="00CA0F6E"/>
    <w:rsid w:val="00CA1176"/>
    <w:rsid w:val="00CA146F"/>
    <w:rsid w:val="00CA2A26"/>
    <w:rsid w:val="00CA3158"/>
    <w:rsid w:val="00CA3EE5"/>
    <w:rsid w:val="00CA4AED"/>
    <w:rsid w:val="00CA66C0"/>
    <w:rsid w:val="00CA6DE8"/>
    <w:rsid w:val="00CA70CB"/>
    <w:rsid w:val="00CB0100"/>
    <w:rsid w:val="00CB0D59"/>
    <w:rsid w:val="00CB21EA"/>
    <w:rsid w:val="00CB3103"/>
    <w:rsid w:val="00CB57A9"/>
    <w:rsid w:val="00CB5FDB"/>
    <w:rsid w:val="00CB7ADF"/>
    <w:rsid w:val="00CC00B6"/>
    <w:rsid w:val="00CC0CA8"/>
    <w:rsid w:val="00CC2B45"/>
    <w:rsid w:val="00CC3614"/>
    <w:rsid w:val="00CC6971"/>
    <w:rsid w:val="00CC6AF0"/>
    <w:rsid w:val="00CC6ED6"/>
    <w:rsid w:val="00CC7F36"/>
    <w:rsid w:val="00CD087B"/>
    <w:rsid w:val="00CD430D"/>
    <w:rsid w:val="00CD64D1"/>
    <w:rsid w:val="00CD6C7B"/>
    <w:rsid w:val="00CD6FDB"/>
    <w:rsid w:val="00CE16FF"/>
    <w:rsid w:val="00CE2570"/>
    <w:rsid w:val="00CE5201"/>
    <w:rsid w:val="00CE5D66"/>
    <w:rsid w:val="00CE7209"/>
    <w:rsid w:val="00CE79F0"/>
    <w:rsid w:val="00CF0E77"/>
    <w:rsid w:val="00CF1BA9"/>
    <w:rsid w:val="00CF2884"/>
    <w:rsid w:val="00CF28C5"/>
    <w:rsid w:val="00CF3246"/>
    <w:rsid w:val="00CF3280"/>
    <w:rsid w:val="00CF3303"/>
    <w:rsid w:val="00CF33C6"/>
    <w:rsid w:val="00CF465D"/>
    <w:rsid w:val="00CF4F6D"/>
    <w:rsid w:val="00CF5815"/>
    <w:rsid w:val="00CF74E5"/>
    <w:rsid w:val="00CF7D0D"/>
    <w:rsid w:val="00D00ABF"/>
    <w:rsid w:val="00D00BFD"/>
    <w:rsid w:val="00D01DC8"/>
    <w:rsid w:val="00D0319F"/>
    <w:rsid w:val="00D04578"/>
    <w:rsid w:val="00D050D9"/>
    <w:rsid w:val="00D06C51"/>
    <w:rsid w:val="00D1161A"/>
    <w:rsid w:val="00D11810"/>
    <w:rsid w:val="00D11BA6"/>
    <w:rsid w:val="00D1455A"/>
    <w:rsid w:val="00D15D44"/>
    <w:rsid w:val="00D1754E"/>
    <w:rsid w:val="00D26238"/>
    <w:rsid w:val="00D2645A"/>
    <w:rsid w:val="00D2692D"/>
    <w:rsid w:val="00D27594"/>
    <w:rsid w:val="00D276F3"/>
    <w:rsid w:val="00D27907"/>
    <w:rsid w:val="00D3035A"/>
    <w:rsid w:val="00D30EFE"/>
    <w:rsid w:val="00D325F7"/>
    <w:rsid w:val="00D32AAE"/>
    <w:rsid w:val="00D33A5D"/>
    <w:rsid w:val="00D3449C"/>
    <w:rsid w:val="00D36ABB"/>
    <w:rsid w:val="00D36F0D"/>
    <w:rsid w:val="00D37788"/>
    <w:rsid w:val="00D37A38"/>
    <w:rsid w:val="00D402AB"/>
    <w:rsid w:val="00D40D6D"/>
    <w:rsid w:val="00D41D15"/>
    <w:rsid w:val="00D42358"/>
    <w:rsid w:val="00D436D3"/>
    <w:rsid w:val="00D43ED4"/>
    <w:rsid w:val="00D45195"/>
    <w:rsid w:val="00D45DAC"/>
    <w:rsid w:val="00D46A71"/>
    <w:rsid w:val="00D4783C"/>
    <w:rsid w:val="00D47C23"/>
    <w:rsid w:val="00D47D85"/>
    <w:rsid w:val="00D51792"/>
    <w:rsid w:val="00D525DE"/>
    <w:rsid w:val="00D5341F"/>
    <w:rsid w:val="00D54540"/>
    <w:rsid w:val="00D545A1"/>
    <w:rsid w:val="00D55FBB"/>
    <w:rsid w:val="00D604F6"/>
    <w:rsid w:val="00D6310E"/>
    <w:rsid w:val="00D64EBB"/>
    <w:rsid w:val="00D67031"/>
    <w:rsid w:val="00D73295"/>
    <w:rsid w:val="00D75B12"/>
    <w:rsid w:val="00D75B2D"/>
    <w:rsid w:val="00D75B81"/>
    <w:rsid w:val="00D77004"/>
    <w:rsid w:val="00D808E4"/>
    <w:rsid w:val="00D8221C"/>
    <w:rsid w:val="00D832FB"/>
    <w:rsid w:val="00D8423E"/>
    <w:rsid w:val="00D910D2"/>
    <w:rsid w:val="00D925E9"/>
    <w:rsid w:val="00D9308B"/>
    <w:rsid w:val="00D939A5"/>
    <w:rsid w:val="00D94783"/>
    <w:rsid w:val="00D94BB7"/>
    <w:rsid w:val="00D95AD9"/>
    <w:rsid w:val="00D95B9B"/>
    <w:rsid w:val="00D95C83"/>
    <w:rsid w:val="00D96C08"/>
    <w:rsid w:val="00DA2513"/>
    <w:rsid w:val="00DA3B4A"/>
    <w:rsid w:val="00DA6FC0"/>
    <w:rsid w:val="00DB1575"/>
    <w:rsid w:val="00DB219F"/>
    <w:rsid w:val="00DB410D"/>
    <w:rsid w:val="00DB6256"/>
    <w:rsid w:val="00DB660A"/>
    <w:rsid w:val="00DC1134"/>
    <w:rsid w:val="00DC1AF4"/>
    <w:rsid w:val="00DC3CFC"/>
    <w:rsid w:val="00DC5030"/>
    <w:rsid w:val="00DC69A3"/>
    <w:rsid w:val="00DC6DE2"/>
    <w:rsid w:val="00DC75E4"/>
    <w:rsid w:val="00DC7E34"/>
    <w:rsid w:val="00DD05CB"/>
    <w:rsid w:val="00DD1D75"/>
    <w:rsid w:val="00DD2B38"/>
    <w:rsid w:val="00DD3920"/>
    <w:rsid w:val="00DD4035"/>
    <w:rsid w:val="00DD40F6"/>
    <w:rsid w:val="00DD42F9"/>
    <w:rsid w:val="00DD4E3C"/>
    <w:rsid w:val="00DD58F2"/>
    <w:rsid w:val="00DD7244"/>
    <w:rsid w:val="00DD7885"/>
    <w:rsid w:val="00DE141B"/>
    <w:rsid w:val="00DE3B90"/>
    <w:rsid w:val="00DE411B"/>
    <w:rsid w:val="00DE671B"/>
    <w:rsid w:val="00DE7498"/>
    <w:rsid w:val="00DE7751"/>
    <w:rsid w:val="00DF03B3"/>
    <w:rsid w:val="00DF1335"/>
    <w:rsid w:val="00DF2CE5"/>
    <w:rsid w:val="00DF3C8C"/>
    <w:rsid w:val="00DF4024"/>
    <w:rsid w:val="00DF415B"/>
    <w:rsid w:val="00DF47EB"/>
    <w:rsid w:val="00DF489D"/>
    <w:rsid w:val="00DF4E50"/>
    <w:rsid w:val="00E0240A"/>
    <w:rsid w:val="00E029B0"/>
    <w:rsid w:val="00E02F6D"/>
    <w:rsid w:val="00E04AB7"/>
    <w:rsid w:val="00E07EFA"/>
    <w:rsid w:val="00E10004"/>
    <w:rsid w:val="00E142FD"/>
    <w:rsid w:val="00E14324"/>
    <w:rsid w:val="00E14ADD"/>
    <w:rsid w:val="00E15423"/>
    <w:rsid w:val="00E16044"/>
    <w:rsid w:val="00E17B89"/>
    <w:rsid w:val="00E208C6"/>
    <w:rsid w:val="00E25C05"/>
    <w:rsid w:val="00E26E04"/>
    <w:rsid w:val="00E27E69"/>
    <w:rsid w:val="00E30182"/>
    <w:rsid w:val="00E32533"/>
    <w:rsid w:val="00E35075"/>
    <w:rsid w:val="00E37342"/>
    <w:rsid w:val="00E409BD"/>
    <w:rsid w:val="00E413CD"/>
    <w:rsid w:val="00E423E4"/>
    <w:rsid w:val="00E425DC"/>
    <w:rsid w:val="00E43CD5"/>
    <w:rsid w:val="00E43F41"/>
    <w:rsid w:val="00E5016C"/>
    <w:rsid w:val="00E5101C"/>
    <w:rsid w:val="00E52B10"/>
    <w:rsid w:val="00E56A77"/>
    <w:rsid w:val="00E57975"/>
    <w:rsid w:val="00E60DC6"/>
    <w:rsid w:val="00E62866"/>
    <w:rsid w:val="00E63830"/>
    <w:rsid w:val="00E6675C"/>
    <w:rsid w:val="00E7055E"/>
    <w:rsid w:val="00E706E2"/>
    <w:rsid w:val="00E709CC"/>
    <w:rsid w:val="00E729BD"/>
    <w:rsid w:val="00E72CD4"/>
    <w:rsid w:val="00E731D2"/>
    <w:rsid w:val="00E75315"/>
    <w:rsid w:val="00E7557E"/>
    <w:rsid w:val="00E75790"/>
    <w:rsid w:val="00E80014"/>
    <w:rsid w:val="00E80C31"/>
    <w:rsid w:val="00E81545"/>
    <w:rsid w:val="00E827BC"/>
    <w:rsid w:val="00E82FAF"/>
    <w:rsid w:val="00E8320E"/>
    <w:rsid w:val="00E83AA9"/>
    <w:rsid w:val="00E85175"/>
    <w:rsid w:val="00E853DC"/>
    <w:rsid w:val="00E86554"/>
    <w:rsid w:val="00E86630"/>
    <w:rsid w:val="00E86ECD"/>
    <w:rsid w:val="00E86F64"/>
    <w:rsid w:val="00E90CAF"/>
    <w:rsid w:val="00E91702"/>
    <w:rsid w:val="00E92F75"/>
    <w:rsid w:val="00E93368"/>
    <w:rsid w:val="00E940BC"/>
    <w:rsid w:val="00E940BD"/>
    <w:rsid w:val="00E95BE1"/>
    <w:rsid w:val="00EA2A73"/>
    <w:rsid w:val="00EA353C"/>
    <w:rsid w:val="00EA4360"/>
    <w:rsid w:val="00EA444C"/>
    <w:rsid w:val="00EA6D05"/>
    <w:rsid w:val="00EA77A3"/>
    <w:rsid w:val="00EB0FA2"/>
    <w:rsid w:val="00EB11B1"/>
    <w:rsid w:val="00EB252D"/>
    <w:rsid w:val="00EB39D1"/>
    <w:rsid w:val="00EB45DE"/>
    <w:rsid w:val="00EB4C69"/>
    <w:rsid w:val="00EB4D0B"/>
    <w:rsid w:val="00EB5B1E"/>
    <w:rsid w:val="00EB615B"/>
    <w:rsid w:val="00EB77BB"/>
    <w:rsid w:val="00EB7FA1"/>
    <w:rsid w:val="00EC09AA"/>
    <w:rsid w:val="00EC3331"/>
    <w:rsid w:val="00EC3600"/>
    <w:rsid w:val="00EC36C8"/>
    <w:rsid w:val="00EC413F"/>
    <w:rsid w:val="00EC44C8"/>
    <w:rsid w:val="00EC473F"/>
    <w:rsid w:val="00EC5079"/>
    <w:rsid w:val="00EC6D20"/>
    <w:rsid w:val="00EC744F"/>
    <w:rsid w:val="00ED0247"/>
    <w:rsid w:val="00ED0955"/>
    <w:rsid w:val="00ED216B"/>
    <w:rsid w:val="00ED2DBE"/>
    <w:rsid w:val="00ED4315"/>
    <w:rsid w:val="00ED686B"/>
    <w:rsid w:val="00ED6CC3"/>
    <w:rsid w:val="00ED72F3"/>
    <w:rsid w:val="00ED759F"/>
    <w:rsid w:val="00EE01E4"/>
    <w:rsid w:val="00EE0C3F"/>
    <w:rsid w:val="00EE1A26"/>
    <w:rsid w:val="00EE25C3"/>
    <w:rsid w:val="00EE61AA"/>
    <w:rsid w:val="00EE707D"/>
    <w:rsid w:val="00EF0653"/>
    <w:rsid w:val="00EF0AE2"/>
    <w:rsid w:val="00EF0F3E"/>
    <w:rsid w:val="00EF191A"/>
    <w:rsid w:val="00EF2E1D"/>
    <w:rsid w:val="00EF2EA3"/>
    <w:rsid w:val="00EF35A5"/>
    <w:rsid w:val="00EF3A0F"/>
    <w:rsid w:val="00EF3A6A"/>
    <w:rsid w:val="00EF3CFD"/>
    <w:rsid w:val="00EF4F19"/>
    <w:rsid w:val="00EF5A15"/>
    <w:rsid w:val="00EF6073"/>
    <w:rsid w:val="00EF65D0"/>
    <w:rsid w:val="00EF7347"/>
    <w:rsid w:val="00F002DC"/>
    <w:rsid w:val="00F00CB1"/>
    <w:rsid w:val="00F02478"/>
    <w:rsid w:val="00F025FF"/>
    <w:rsid w:val="00F0359E"/>
    <w:rsid w:val="00F03767"/>
    <w:rsid w:val="00F05E55"/>
    <w:rsid w:val="00F070CD"/>
    <w:rsid w:val="00F0778A"/>
    <w:rsid w:val="00F114FF"/>
    <w:rsid w:val="00F1169C"/>
    <w:rsid w:val="00F12AAC"/>
    <w:rsid w:val="00F14A19"/>
    <w:rsid w:val="00F17020"/>
    <w:rsid w:val="00F1760C"/>
    <w:rsid w:val="00F21511"/>
    <w:rsid w:val="00F2162A"/>
    <w:rsid w:val="00F2230D"/>
    <w:rsid w:val="00F235B5"/>
    <w:rsid w:val="00F2375F"/>
    <w:rsid w:val="00F252F7"/>
    <w:rsid w:val="00F260F7"/>
    <w:rsid w:val="00F2728D"/>
    <w:rsid w:val="00F278D8"/>
    <w:rsid w:val="00F309E4"/>
    <w:rsid w:val="00F317E4"/>
    <w:rsid w:val="00F333A7"/>
    <w:rsid w:val="00F341F3"/>
    <w:rsid w:val="00F34286"/>
    <w:rsid w:val="00F37515"/>
    <w:rsid w:val="00F40CCD"/>
    <w:rsid w:val="00F40DAD"/>
    <w:rsid w:val="00F40DF2"/>
    <w:rsid w:val="00F419F0"/>
    <w:rsid w:val="00F43102"/>
    <w:rsid w:val="00F449CB"/>
    <w:rsid w:val="00F45471"/>
    <w:rsid w:val="00F458D6"/>
    <w:rsid w:val="00F51532"/>
    <w:rsid w:val="00F51FEC"/>
    <w:rsid w:val="00F52386"/>
    <w:rsid w:val="00F52ECF"/>
    <w:rsid w:val="00F532B0"/>
    <w:rsid w:val="00F538B0"/>
    <w:rsid w:val="00F53FDE"/>
    <w:rsid w:val="00F54540"/>
    <w:rsid w:val="00F548D9"/>
    <w:rsid w:val="00F549F3"/>
    <w:rsid w:val="00F56385"/>
    <w:rsid w:val="00F56FCC"/>
    <w:rsid w:val="00F57CD9"/>
    <w:rsid w:val="00F60783"/>
    <w:rsid w:val="00F61A51"/>
    <w:rsid w:val="00F61B9B"/>
    <w:rsid w:val="00F644B2"/>
    <w:rsid w:val="00F64506"/>
    <w:rsid w:val="00F65A11"/>
    <w:rsid w:val="00F67435"/>
    <w:rsid w:val="00F67D34"/>
    <w:rsid w:val="00F708B6"/>
    <w:rsid w:val="00F70AAF"/>
    <w:rsid w:val="00F70CA2"/>
    <w:rsid w:val="00F71F31"/>
    <w:rsid w:val="00F729BC"/>
    <w:rsid w:val="00F73B2A"/>
    <w:rsid w:val="00F743F5"/>
    <w:rsid w:val="00F76930"/>
    <w:rsid w:val="00F77843"/>
    <w:rsid w:val="00F7793B"/>
    <w:rsid w:val="00F77A03"/>
    <w:rsid w:val="00F808C8"/>
    <w:rsid w:val="00F80A77"/>
    <w:rsid w:val="00F81297"/>
    <w:rsid w:val="00F815A9"/>
    <w:rsid w:val="00F81F2A"/>
    <w:rsid w:val="00F82814"/>
    <w:rsid w:val="00F859A4"/>
    <w:rsid w:val="00F85DE3"/>
    <w:rsid w:val="00F8756F"/>
    <w:rsid w:val="00F91743"/>
    <w:rsid w:val="00F92CFF"/>
    <w:rsid w:val="00F9355D"/>
    <w:rsid w:val="00F956F5"/>
    <w:rsid w:val="00F96723"/>
    <w:rsid w:val="00FA0ABE"/>
    <w:rsid w:val="00FA3FC3"/>
    <w:rsid w:val="00FA5812"/>
    <w:rsid w:val="00FA79B7"/>
    <w:rsid w:val="00FA7D8F"/>
    <w:rsid w:val="00FB0CCB"/>
    <w:rsid w:val="00FB1939"/>
    <w:rsid w:val="00FB32F8"/>
    <w:rsid w:val="00FB39D2"/>
    <w:rsid w:val="00FB4ED4"/>
    <w:rsid w:val="00FB51BD"/>
    <w:rsid w:val="00FB6AFB"/>
    <w:rsid w:val="00FB6C4D"/>
    <w:rsid w:val="00FB78EC"/>
    <w:rsid w:val="00FB797A"/>
    <w:rsid w:val="00FB7EA8"/>
    <w:rsid w:val="00FC04F4"/>
    <w:rsid w:val="00FC07A8"/>
    <w:rsid w:val="00FC0B03"/>
    <w:rsid w:val="00FC18A9"/>
    <w:rsid w:val="00FC25A2"/>
    <w:rsid w:val="00FC271E"/>
    <w:rsid w:val="00FC747B"/>
    <w:rsid w:val="00FD26D6"/>
    <w:rsid w:val="00FD4818"/>
    <w:rsid w:val="00FD5B46"/>
    <w:rsid w:val="00FE0337"/>
    <w:rsid w:val="00FE0C59"/>
    <w:rsid w:val="00FE187A"/>
    <w:rsid w:val="00FE4795"/>
    <w:rsid w:val="00FE7314"/>
    <w:rsid w:val="00FE7AB2"/>
    <w:rsid w:val="00FF038C"/>
    <w:rsid w:val="00FF2C1F"/>
    <w:rsid w:val="00FF543E"/>
    <w:rsid w:val="00FF621C"/>
    <w:rsid w:val="00FF6487"/>
    <w:rsid w:val="00FF6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E1CB"/>
  <w15:chartTrackingRefBased/>
  <w15:docId w15:val="{57F59C6A-01D6-4676-8B90-4234C99D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B18"/>
    <w:pPr>
      <w:spacing w:after="200" w:line="276" w:lineRule="auto"/>
    </w:pPr>
    <w:rPr>
      <w:sz w:val="22"/>
      <w:szCs w:val="22"/>
      <w:lang w:eastAsia="en-US"/>
    </w:rPr>
  </w:style>
  <w:style w:type="paragraph" w:styleId="Heading2">
    <w:name w:val="heading 2"/>
    <w:basedOn w:val="Normal"/>
    <w:next w:val="Normal"/>
    <w:link w:val="Heading2Char"/>
    <w:uiPriority w:val="9"/>
    <w:semiHidden/>
    <w:unhideWhenUsed/>
    <w:qFormat/>
    <w:rsid w:val="00A5137E"/>
    <w:pPr>
      <w:keepNext/>
      <w:spacing w:before="240" w:after="60"/>
      <w:outlineLvl w:val="1"/>
    </w:pPr>
    <w:rPr>
      <w:rFonts w:ascii="Calibri Light" w:eastAsia="Times New Roman" w:hAnsi="Calibri Light"/>
      <w:b/>
      <w:bCs/>
      <w:i/>
      <w:iCs/>
      <w:sz w:val="28"/>
      <w:szCs w:val="28"/>
      <w:lang w:eastAsia="x-none"/>
    </w:rPr>
  </w:style>
  <w:style w:type="paragraph" w:styleId="Heading7">
    <w:name w:val="heading 7"/>
    <w:basedOn w:val="Normal"/>
    <w:next w:val="Normal"/>
    <w:link w:val="Heading7Char"/>
    <w:qFormat/>
    <w:rsid w:val="00E72CD4"/>
    <w:pPr>
      <w:keepNext/>
      <w:suppressAutoHyphens/>
      <w:spacing w:after="0" w:line="240" w:lineRule="auto"/>
      <w:ind w:left="4680" w:hanging="360"/>
      <w:jc w:val="both"/>
      <w:outlineLvl w:val="6"/>
    </w:pPr>
    <w:rPr>
      <w:rFonts w:ascii="Times New Roman" w:eastAsia="Times New Roman" w:hAnsi="Times New Roman"/>
      <w:b/>
      <w:bCs/>
      <w:sz w:val="20"/>
      <w:szCs w:val="24"/>
      <w:u w:val="single"/>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1B18"/>
    <w:rPr>
      <w:color w:val="0000FF"/>
      <w:u w:val="single"/>
    </w:rPr>
  </w:style>
  <w:style w:type="paragraph" w:styleId="ListParagraph">
    <w:name w:val="List Paragraph"/>
    <w:basedOn w:val="Normal"/>
    <w:link w:val="ListParagraphChar"/>
    <w:uiPriority w:val="34"/>
    <w:qFormat/>
    <w:rsid w:val="009435F4"/>
    <w:pPr>
      <w:ind w:left="720"/>
      <w:contextualSpacing/>
    </w:pPr>
    <w:rPr>
      <w:rFonts w:eastAsia="Times New Roman"/>
      <w:lang w:val="x-none" w:eastAsia="x-none"/>
    </w:rPr>
  </w:style>
  <w:style w:type="character" w:customStyle="1" w:styleId="body0020textchar">
    <w:name w:val="body_0020text__char"/>
    <w:uiPriority w:val="99"/>
    <w:rsid w:val="009435F4"/>
    <w:rPr>
      <w:rFonts w:cs="Times New Roman"/>
    </w:rPr>
  </w:style>
  <w:style w:type="character" w:customStyle="1" w:styleId="Heading7Char">
    <w:name w:val="Heading 7 Char"/>
    <w:link w:val="Heading7"/>
    <w:rsid w:val="00E72CD4"/>
    <w:rPr>
      <w:rFonts w:ascii="Times New Roman" w:eastAsia="Times New Roman" w:hAnsi="Times New Roman" w:cs="Times New Roman"/>
      <w:b/>
      <w:bCs/>
      <w:sz w:val="20"/>
      <w:szCs w:val="24"/>
      <w:u w:val="single"/>
      <w:lang w:eastAsia="ar-SA"/>
    </w:rPr>
  </w:style>
  <w:style w:type="character" w:customStyle="1" w:styleId="normalchar">
    <w:name w:val="normal__char"/>
    <w:basedOn w:val="DefaultParagraphFont"/>
    <w:rsid w:val="000F740A"/>
  </w:style>
  <w:style w:type="paragraph" w:customStyle="1" w:styleId="NormalBookAntiqua">
    <w:name w:val="Normal + Book Antiqua"/>
    <w:aliases w:val="10 pt,Not Bold"/>
    <w:basedOn w:val="Normal"/>
    <w:rsid w:val="004C0E14"/>
    <w:pPr>
      <w:spacing w:after="0" w:line="240" w:lineRule="auto"/>
    </w:pPr>
    <w:rPr>
      <w:rFonts w:ascii="Book Antiqua" w:eastAsia="Times New Roman" w:hAnsi="Book Antiqua" w:cs="Arial"/>
      <w:sz w:val="20"/>
      <w:szCs w:val="20"/>
      <w:lang w:val="en-US"/>
    </w:rPr>
  </w:style>
  <w:style w:type="paragraph" w:customStyle="1" w:styleId="Style-1">
    <w:name w:val="Style-1"/>
    <w:rsid w:val="00C77BCC"/>
    <w:pPr>
      <w:suppressAutoHyphens/>
    </w:pPr>
    <w:rPr>
      <w:rFonts w:ascii="Times New Roman" w:eastAsia="Arial" w:hAnsi="Times New Roman"/>
      <w:lang w:val="en-US" w:eastAsia="ar-SA"/>
    </w:rPr>
  </w:style>
  <w:style w:type="paragraph" w:customStyle="1" w:styleId="Style-6">
    <w:name w:val="Style-6"/>
    <w:rsid w:val="00C77BCC"/>
    <w:pPr>
      <w:suppressAutoHyphens/>
    </w:pPr>
    <w:rPr>
      <w:rFonts w:ascii="Times New Roman" w:eastAsia="Arial" w:hAnsi="Times New Roman"/>
      <w:lang w:val="en-US" w:eastAsia="ar-SA"/>
    </w:rPr>
  </w:style>
  <w:style w:type="paragraph" w:styleId="Header">
    <w:name w:val="header"/>
    <w:aliases w:val="h"/>
    <w:basedOn w:val="Normal"/>
    <w:link w:val="HeaderChar"/>
    <w:uiPriority w:val="99"/>
    <w:unhideWhenUsed/>
    <w:rsid w:val="00423377"/>
    <w:pPr>
      <w:tabs>
        <w:tab w:val="center" w:pos="4680"/>
        <w:tab w:val="right" w:pos="9360"/>
      </w:tabs>
      <w:spacing w:after="0" w:line="240" w:lineRule="auto"/>
    </w:pPr>
    <w:rPr>
      <w:sz w:val="20"/>
      <w:szCs w:val="20"/>
      <w:lang w:eastAsia="x-none"/>
    </w:rPr>
  </w:style>
  <w:style w:type="character" w:customStyle="1" w:styleId="HeaderChar">
    <w:name w:val="Header Char"/>
    <w:aliases w:val="h Char"/>
    <w:link w:val="Header"/>
    <w:uiPriority w:val="99"/>
    <w:rsid w:val="00423377"/>
    <w:rPr>
      <w:rFonts w:ascii="Calibri" w:eastAsia="Calibri" w:hAnsi="Calibri" w:cs="Times New Roman"/>
      <w:lang w:val="en-IN"/>
    </w:rPr>
  </w:style>
  <w:style w:type="paragraph" w:styleId="Footer">
    <w:name w:val="footer"/>
    <w:basedOn w:val="Normal"/>
    <w:link w:val="FooterChar"/>
    <w:uiPriority w:val="99"/>
    <w:unhideWhenUsed/>
    <w:rsid w:val="00423377"/>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423377"/>
    <w:rPr>
      <w:rFonts w:ascii="Calibri" w:eastAsia="Calibri" w:hAnsi="Calibri" w:cs="Times New Roman"/>
      <w:lang w:val="en-IN"/>
    </w:rPr>
  </w:style>
  <w:style w:type="paragraph" w:styleId="BodyText">
    <w:name w:val="Body Text"/>
    <w:basedOn w:val="Normal"/>
    <w:link w:val="BodyTextChar"/>
    <w:uiPriority w:val="99"/>
    <w:semiHidden/>
    <w:rsid w:val="007545AB"/>
    <w:pPr>
      <w:spacing w:after="0" w:line="240" w:lineRule="auto"/>
    </w:pPr>
    <w:rPr>
      <w:rFonts w:ascii="Times New Roman" w:eastAsia="Times New Roman" w:hAnsi="Times New Roman"/>
      <w:color w:val="000000"/>
      <w:sz w:val="24"/>
      <w:szCs w:val="24"/>
      <w:lang w:val="x-none" w:eastAsia="x-none"/>
    </w:rPr>
  </w:style>
  <w:style w:type="character" w:customStyle="1" w:styleId="BodyTextChar">
    <w:name w:val="Body Text Char"/>
    <w:link w:val="BodyText"/>
    <w:uiPriority w:val="99"/>
    <w:semiHidden/>
    <w:rsid w:val="007545AB"/>
    <w:rPr>
      <w:rFonts w:ascii="Times New Roman" w:eastAsia="Times New Roman" w:hAnsi="Times New Roman" w:cs="Times New Roman"/>
      <w:color w:val="000000"/>
      <w:sz w:val="24"/>
      <w:szCs w:val="24"/>
    </w:rPr>
  </w:style>
  <w:style w:type="character" w:customStyle="1" w:styleId="formspan">
    <w:name w:val="formspan"/>
    <w:basedOn w:val="DefaultParagraphFont"/>
    <w:rsid w:val="00486B67"/>
  </w:style>
  <w:style w:type="paragraph" w:styleId="BalloonText">
    <w:name w:val="Balloon Text"/>
    <w:basedOn w:val="Normal"/>
    <w:link w:val="BalloonTextChar"/>
    <w:uiPriority w:val="99"/>
    <w:semiHidden/>
    <w:unhideWhenUsed/>
    <w:rsid w:val="00B01C8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01C8F"/>
    <w:rPr>
      <w:rFonts w:ascii="Tahoma" w:hAnsi="Tahoma" w:cs="Tahoma"/>
      <w:sz w:val="16"/>
      <w:szCs w:val="16"/>
      <w:lang w:val="en-IN" w:eastAsia="en-US"/>
    </w:rPr>
  </w:style>
  <w:style w:type="paragraph" w:customStyle="1" w:styleId="Default">
    <w:name w:val="Default"/>
    <w:rsid w:val="00EC413F"/>
    <w:pPr>
      <w:autoSpaceDE w:val="0"/>
      <w:autoSpaceDN w:val="0"/>
      <w:adjustRightInd w:val="0"/>
    </w:pPr>
    <w:rPr>
      <w:rFonts w:ascii="Arial" w:eastAsia="Times New Roman" w:hAnsi="Arial" w:cs="Arial"/>
      <w:color w:val="000000"/>
      <w:sz w:val="24"/>
      <w:szCs w:val="24"/>
      <w:lang w:val="en-US" w:eastAsia="en-US"/>
    </w:rPr>
  </w:style>
  <w:style w:type="paragraph" w:customStyle="1" w:styleId="HeaderLine">
    <w:name w:val="Header_Line"/>
    <w:basedOn w:val="Normal"/>
    <w:next w:val="Normal"/>
    <w:uiPriority w:val="9"/>
    <w:qFormat/>
    <w:rsid w:val="004448CD"/>
    <w:pPr>
      <w:widowControl w:val="0"/>
      <w:pBdr>
        <w:bottom w:val="single" w:sz="4" w:space="0" w:color="808080"/>
      </w:pBdr>
      <w:adjustRightInd w:val="0"/>
      <w:spacing w:before="240" w:after="240" w:line="240" w:lineRule="auto"/>
      <w:ind w:left="720"/>
      <w:jc w:val="both"/>
      <w:textAlignment w:val="baseline"/>
    </w:pPr>
    <w:rPr>
      <w:rFonts w:ascii="Verdana" w:eastAsia="Times New Roman" w:hAnsi="Verdana"/>
      <w:b/>
      <w:sz w:val="20"/>
      <w:szCs w:val="24"/>
      <w:lang w:val="en-US"/>
    </w:rPr>
  </w:style>
  <w:style w:type="paragraph" w:customStyle="1" w:styleId="ExperienceTitleChar2">
    <w:name w:val="Experience_Title Char2"/>
    <w:basedOn w:val="Normal"/>
    <w:uiPriority w:val="5"/>
    <w:qFormat/>
    <w:rsid w:val="004448CD"/>
    <w:pPr>
      <w:widowControl w:val="0"/>
      <w:tabs>
        <w:tab w:val="left" w:pos="720"/>
      </w:tabs>
      <w:adjustRightInd w:val="0"/>
      <w:spacing w:after="60" w:line="240" w:lineRule="auto"/>
      <w:ind w:left="720" w:right="360"/>
      <w:textAlignment w:val="baseline"/>
    </w:pPr>
    <w:rPr>
      <w:rFonts w:ascii="Verdana" w:eastAsia="Times New Roman" w:hAnsi="Verdana"/>
      <w:sz w:val="20"/>
      <w:szCs w:val="20"/>
      <w:lang w:val="en-US"/>
    </w:rPr>
  </w:style>
  <w:style w:type="character" w:customStyle="1" w:styleId="il">
    <w:name w:val="il"/>
    <w:basedOn w:val="DefaultParagraphFont"/>
    <w:rsid w:val="00632E85"/>
  </w:style>
  <w:style w:type="paragraph" w:customStyle="1" w:styleId="CoreExpertise">
    <w:name w:val="Core_Expertise"/>
    <w:basedOn w:val="BodyText"/>
    <w:uiPriority w:val="3"/>
    <w:qFormat/>
    <w:rsid w:val="009C466A"/>
    <w:pPr>
      <w:widowControl w:val="0"/>
      <w:numPr>
        <w:numId w:val="3"/>
      </w:numPr>
      <w:tabs>
        <w:tab w:val="num" w:pos="360"/>
      </w:tabs>
      <w:spacing w:before="100" w:after="100"/>
      <w:ind w:left="0" w:firstLine="0"/>
    </w:pPr>
    <w:rPr>
      <w:rFonts w:ascii="Verdana" w:hAnsi="Verdana" w:cs="Tahoma"/>
      <w:color w:val="auto"/>
      <w:sz w:val="18"/>
      <w:lang w:val="en-US"/>
    </w:rPr>
  </w:style>
  <w:style w:type="paragraph" w:customStyle="1" w:styleId="EducationBlock">
    <w:name w:val="Education_Block"/>
    <w:basedOn w:val="Normal"/>
    <w:uiPriority w:val="8"/>
    <w:qFormat/>
    <w:rsid w:val="009C466A"/>
    <w:pPr>
      <w:widowControl w:val="0"/>
      <w:numPr>
        <w:ilvl w:val="1"/>
        <w:numId w:val="4"/>
      </w:numPr>
      <w:adjustRightInd w:val="0"/>
      <w:spacing w:after="60" w:line="240" w:lineRule="auto"/>
      <w:jc w:val="both"/>
      <w:textAlignment w:val="baseline"/>
    </w:pPr>
    <w:rPr>
      <w:rFonts w:ascii="Verdana" w:eastAsia="Times New Roman" w:hAnsi="Verdana"/>
      <w:sz w:val="20"/>
      <w:szCs w:val="24"/>
      <w:lang w:val="en-US"/>
    </w:rPr>
  </w:style>
  <w:style w:type="paragraph" w:customStyle="1" w:styleId="Role">
    <w:name w:val="Role"/>
    <w:basedOn w:val="Normal"/>
    <w:uiPriority w:val="1"/>
    <w:qFormat/>
    <w:rsid w:val="009C466A"/>
    <w:pPr>
      <w:widowControl w:val="0"/>
      <w:adjustRightInd w:val="0"/>
      <w:spacing w:after="0" w:line="240" w:lineRule="auto"/>
      <w:ind w:left="720"/>
      <w:jc w:val="both"/>
      <w:textAlignment w:val="baseline"/>
    </w:pPr>
    <w:rPr>
      <w:rFonts w:ascii="Verdana" w:eastAsia="Times New Roman" w:hAnsi="Verdana"/>
      <w:lang w:val="en-US"/>
    </w:rPr>
  </w:style>
  <w:style w:type="character" w:customStyle="1" w:styleId="Heading2Char">
    <w:name w:val="Heading 2 Char"/>
    <w:link w:val="Heading2"/>
    <w:uiPriority w:val="9"/>
    <w:semiHidden/>
    <w:rsid w:val="00A5137E"/>
    <w:rPr>
      <w:rFonts w:ascii="Calibri Light" w:eastAsia="Times New Roman" w:hAnsi="Calibri Light" w:cs="Times New Roman"/>
      <w:b/>
      <w:bCs/>
      <w:i/>
      <w:iCs/>
      <w:sz w:val="28"/>
      <w:szCs w:val="28"/>
      <w:lang w:val="en-IN"/>
    </w:rPr>
  </w:style>
  <w:style w:type="paragraph" w:customStyle="1" w:styleId="Standard">
    <w:name w:val="Standard"/>
    <w:rsid w:val="00A5137E"/>
    <w:pPr>
      <w:suppressAutoHyphens/>
    </w:pPr>
    <w:rPr>
      <w:rFonts w:ascii="Verdana" w:eastAsia="Times New Roman" w:hAnsi="Verdana" w:cs="Verdana"/>
      <w:color w:val="000000"/>
      <w:kern w:val="2"/>
      <w:sz w:val="24"/>
      <w:szCs w:val="24"/>
      <w:lang w:eastAsia="ar-SA"/>
    </w:rPr>
  </w:style>
  <w:style w:type="paragraph" w:customStyle="1" w:styleId="WW-PlainText">
    <w:name w:val="WW-Plain Text"/>
    <w:basedOn w:val="Normal"/>
    <w:rsid w:val="00AB057D"/>
    <w:pPr>
      <w:tabs>
        <w:tab w:val="left" w:pos="720"/>
      </w:tabs>
      <w:suppressAutoHyphens/>
    </w:pPr>
    <w:rPr>
      <w:rFonts w:ascii="Courier New" w:eastAsia="Times New Roman" w:hAnsi="Courier New" w:cs="Courier New"/>
      <w:sz w:val="20"/>
      <w:szCs w:val="20"/>
      <w:lang w:val="en-US" w:eastAsia="zh-CN"/>
    </w:rPr>
  </w:style>
  <w:style w:type="character" w:customStyle="1" w:styleId="ListParagraphChar">
    <w:name w:val="List Paragraph Char"/>
    <w:link w:val="ListParagraph"/>
    <w:uiPriority w:val="99"/>
    <w:locked/>
    <w:rsid w:val="0050025B"/>
    <w:rPr>
      <w:rFonts w:eastAsia="Times New Roman"/>
      <w:sz w:val="22"/>
      <w:szCs w:val="22"/>
    </w:rPr>
  </w:style>
  <w:style w:type="character" w:customStyle="1" w:styleId="htmltxt1">
    <w:name w:val="html_txt1"/>
    <w:rsid w:val="00C51665"/>
    <w:rPr>
      <w:color w:val="000000"/>
    </w:rPr>
  </w:style>
  <w:style w:type="paragraph" w:styleId="NormalWeb">
    <w:name w:val="Normal (Web)"/>
    <w:basedOn w:val="Normal"/>
    <w:uiPriority w:val="99"/>
    <w:unhideWhenUsed/>
    <w:rsid w:val="00C74DD6"/>
    <w:pPr>
      <w:tabs>
        <w:tab w:val="left" w:pos="720"/>
      </w:tabs>
      <w:suppressAutoHyphens/>
      <w:overflowPunct w:val="0"/>
      <w:spacing w:after="0" w:line="240" w:lineRule="auto"/>
    </w:pPr>
    <w:rPr>
      <w:rFonts w:ascii="Times New Roman" w:eastAsia="SimSun" w:hAnsi="Times New Roman"/>
      <w:color w:val="00000A"/>
      <w:kern w:val="2"/>
      <w:sz w:val="24"/>
      <w:szCs w:val="24"/>
      <w:lang w:val="en-GB" w:eastAsia="zh-CN"/>
    </w:rPr>
  </w:style>
  <w:style w:type="character" w:customStyle="1" w:styleId="NormalBold">
    <w:name w:val="Normal Bold"/>
    <w:uiPriority w:val="1"/>
    <w:qFormat/>
    <w:rsid w:val="00CC7F36"/>
    <w:rPr>
      <w:b/>
      <w:bCs w:val="0"/>
    </w:rPr>
  </w:style>
  <w:style w:type="paragraph" w:customStyle="1" w:styleId="A2">
    <w:name w:val="A2"/>
    <w:rsid w:val="001F6E2B"/>
    <w:pPr>
      <w:suppressAutoHyphens/>
      <w:autoSpaceDE w:val="0"/>
      <w:spacing w:after="113"/>
      <w:jc w:val="both"/>
    </w:pPr>
    <w:rPr>
      <w:rFonts w:ascii="Garamond" w:eastAsia="Batang" w:hAnsi="Garamond" w:cs="Garamond"/>
      <w:lang w:val="en-US" w:eastAsia="zh-CN"/>
    </w:rPr>
  </w:style>
  <w:style w:type="paragraph" w:styleId="ListBullet">
    <w:name w:val="List Bullet"/>
    <w:basedOn w:val="Normal"/>
    <w:rsid w:val="00FB6C4D"/>
    <w:pPr>
      <w:numPr>
        <w:numId w:val="38"/>
      </w:numPr>
      <w:spacing w:after="0" w:line="240" w:lineRule="auto"/>
      <w:contextualSpacing/>
    </w:pPr>
    <w:rPr>
      <w:rFonts w:ascii="Times New Roman" w:eastAsia="Times New Roman" w:hAnsi="Times New Roman"/>
      <w:sz w:val="24"/>
      <w:szCs w:val="24"/>
      <w:lang w:val="en-US" w:eastAsia="zh-CN"/>
    </w:rPr>
  </w:style>
  <w:style w:type="paragraph" w:customStyle="1" w:styleId="BulleProfessional">
    <w:name w:val="Bulle Professional"/>
    <w:basedOn w:val="ListBullet"/>
    <w:rsid w:val="00FB6C4D"/>
    <w:rPr>
      <w:sz w:val="22"/>
    </w:rPr>
  </w:style>
  <w:style w:type="paragraph" w:customStyle="1" w:styleId="Bulleted">
    <w:name w:val="Bulleted"/>
    <w:aliases w:val="normal+vardana"/>
    <w:basedOn w:val="Normal"/>
    <w:rsid w:val="004901B8"/>
    <w:pPr>
      <w:numPr>
        <w:numId w:val="39"/>
      </w:numPr>
      <w:spacing w:after="0" w:line="240" w:lineRule="auto"/>
    </w:pPr>
    <w:rPr>
      <w:rFonts w:ascii="Times New Roman" w:eastAsia="Times New Roman" w:hAnsi="Times New Roman"/>
      <w:sz w:val="20"/>
      <w:szCs w:val="20"/>
      <w:lang w:val="en-US"/>
    </w:rPr>
  </w:style>
  <w:style w:type="table" w:styleId="TableGrid">
    <w:name w:val="Table Grid"/>
    <w:basedOn w:val="TableNormal"/>
    <w:uiPriority w:val="59"/>
    <w:rsid w:val="00787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725">
      <w:bodyDiv w:val="1"/>
      <w:marLeft w:val="0"/>
      <w:marRight w:val="0"/>
      <w:marTop w:val="0"/>
      <w:marBottom w:val="0"/>
      <w:divBdr>
        <w:top w:val="none" w:sz="0" w:space="0" w:color="auto"/>
        <w:left w:val="none" w:sz="0" w:space="0" w:color="auto"/>
        <w:bottom w:val="none" w:sz="0" w:space="0" w:color="auto"/>
        <w:right w:val="none" w:sz="0" w:space="0" w:color="auto"/>
      </w:divBdr>
    </w:div>
    <w:div w:id="233124669">
      <w:bodyDiv w:val="1"/>
      <w:marLeft w:val="0"/>
      <w:marRight w:val="0"/>
      <w:marTop w:val="0"/>
      <w:marBottom w:val="0"/>
      <w:divBdr>
        <w:top w:val="none" w:sz="0" w:space="0" w:color="auto"/>
        <w:left w:val="none" w:sz="0" w:space="0" w:color="auto"/>
        <w:bottom w:val="none" w:sz="0" w:space="0" w:color="auto"/>
        <w:right w:val="none" w:sz="0" w:space="0" w:color="auto"/>
      </w:divBdr>
      <w:divsChild>
        <w:div w:id="59137749">
          <w:marLeft w:val="0"/>
          <w:marRight w:val="0"/>
          <w:marTop w:val="0"/>
          <w:marBottom w:val="0"/>
          <w:divBdr>
            <w:top w:val="none" w:sz="0" w:space="0" w:color="auto"/>
            <w:left w:val="none" w:sz="0" w:space="0" w:color="auto"/>
            <w:bottom w:val="none" w:sz="0" w:space="0" w:color="auto"/>
            <w:right w:val="none" w:sz="0" w:space="0" w:color="auto"/>
          </w:divBdr>
        </w:div>
        <w:div w:id="83187275">
          <w:marLeft w:val="0"/>
          <w:marRight w:val="0"/>
          <w:marTop w:val="0"/>
          <w:marBottom w:val="0"/>
          <w:divBdr>
            <w:top w:val="none" w:sz="0" w:space="0" w:color="auto"/>
            <w:left w:val="none" w:sz="0" w:space="0" w:color="auto"/>
            <w:bottom w:val="none" w:sz="0" w:space="0" w:color="auto"/>
            <w:right w:val="none" w:sz="0" w:space="0" w:color="auto"/>
          </w:divBdr>
        </w:div>
        <w:div w:id="199048205">
          <w:marLeft w:val="0"/>
          <w:marRight w:val="0"/>
          <w:marTop w:val="0"/>
          <w:marBottom w:val="0"/>
          <w:divBdr>
            <w:top w:val="none" w:sz="0" w:space="0" w:color="auto"/>
            <w:left w:val="none" w:sz="0" w:space="0" w:color="auto"/>
            <w:bottom w:val="none" w:sz="0" w:space="0" w:color="auto"/>
            <w:right w:val="none" w:sz="0" w:space="0" w:color="auto"/>
          </w:divBdr>
        </w:div>
        <w:div w:id="545263016">
          <w:marLeft w:val="0"/>
          <w:marRight w:val="0"/>
          <w:marTop w:val="0"/>
          <w:marBottom w:val="0"/>
          <w:divBdr>
            <w:top w:val="none" w:sz="0" w:space="0" w:color="auto"/>
            <w:left w:val="none" w:sz="0" w:space="0" w:color="auto"/>
            <w:bottom w:val="none" w:sz="0" w:space="0" w:color="auto"/>
            <w:right w:val="none" w:sz="0" w:space="0" w:color="auto"/>
          </w:divBdr>
        </w:div>
        <w:div w:id="599485902">
          <w:marLeft w:val="0"/>
          <w:marRight w:val="0"/>
          <w:marTop w:val="0"/>
          <w:marBottom w:val="0"/>
          <w:divBdr>
            <w:top w:val="none" w:sz="0" w:space="0" w:color="auto"/>
            <w:left w:val="none" w:sz="0" w:space="0" w:color="auto"/>
            <w:bottom w:val="none" w:sz="0" w:space="0" w:color="auto"/>
            <w:right w:val="none" w:sz="0" w:space="0" w:color="auto"/>
          </w:divBdr>
        </w:div>
        <w:div w:id="685208434">
          <w:marLeft w:val="0"/>
          <w:marRight w:val="0"/>
          <w:marTop w:val="0"/>
          <w:marBottom w:val="0"/>
          <w:divBdr>
            <w:top w:val="none" w:sz="0" w:space="0" w:color="auto"/>
            <w:left w:val="none" w:sz="0" w:space="0" w:color="auto"/>
            <w:bottom w:val="none" w:sz="0" w:space="0" w:color="auto"/>
            <w:right w:val="none" w:sz="0" w:space="0" w:color="auto"/>
          </w:divBdr>
        </w:div>
        <w:div w:id="685249133">
          <w:marLeft w:val="0"/>
          <w:marRight w:val="0"/>
          <w:marTop w:val="0"/>
          <w:marBottom w:val="0"/>
          <w:divBdr>
            <w:top w:val="none" w:sz="0" w:space="0" w:color="auto"/>
            <w:left w:val="none" w:sz="0" w:space="0" w:color="auto"/>
            <w:bottom w:val="none" w:sz="0" w:space="0" w:color="auto"/>
            <w:right w:val="none" w:sz="0" w:space="0" w:color="auto"/>
          </w:divBdr>
        </w:div>
        <w:div w:id="719086422">
          <w:marLeft w:val="0"/>
          <w:marRight w:val="0"/>
          <w:marTop w:val="0"/>
          <w:marBottom w:val="0"/>
          <w:divBdr>
            <w:top w:val="none" w:sz="0" w:space="0" w:color="auto"/>
            <w:left w:val="none" w:sz="0" w:space="0" w:color="auto"/>
            <w:bottom w:val="none" w:sz="0" w:space="0" w:color="auto"/>
            <w:right w:val="none" w:sz="0" w:space="0" w:color="auto"/>
          </w:divBdr>
        </w:div>
        <w:div w:id="949972995">
          <w:marLeft w:val="0"/>
          <w:marRight w:val="0"/>
          <w:marTop w:val="0"/>
          <w:marBottom w:val="0"/>
          <w:divBdr>
            <w:top w:val="none" w:sz="0" w:space="0" w:color="auto"/>
            <w:left w:val="none" w:sz="0" w:space="0" w:color="auto"/>
            <w:bottom w:val="none" w:sz="0" w:space="0" w:color="auto"/>
            <w:right w:val="none" w:sz="0" w:space="0" w:color="auto"/>
          </w:divBdr>
        </w:div>
        <w:div w:id="995568951">
          <w:marLeft w:val="0"/>
          <w:marRight w:val="0"/>
          <w:marTop w:val="0"/>
          <w:marBottom w:val="0"/>
          <w:divBdr>
            <w:top w:val="none" w:sz="0" w:space="0" w:color="auto"/>
            <w:left w:val="none" w:sz="0" w:space="0" w:color="auto"/>
            <w:bottom w:val="none" w:sz="0" w:space="0" w:color="auto"/>
            <w:right w:val="none" w:sz="0" w:space="0" w:color="auto"/>
          </w:divBdr>
        </w:div>
        <w:div w:id="1192256096">
          <w:marLeft w:val="0"/>
          <w:marRight w:val="0"/>
          <w:marTop w:val="0"/>
          <w:marBottom w:val="0"/>
          <w:divBdr>
            <w:top w:val="none" w:sz="0" w:space="0" w:color="auto"/>
            <w:left w:val="none" w:sz="0" w:space="0" w:color="auto"/>
            <w:bottom w:val="none" w:sz="0" w:space="0" w:color="auto"/>
            <w:right w:val="none" w:sz="0" w:space="0" w:color="auto"/>
          </w:divBdr>
        </w:div>
        <w:div w:id="1194075514">
          <w:marLeft w:val="0"/>
          <w:marRight w:val="0"/>
          <w:marTop w:val="0"/>
          <w:marBottom w:val="0"/>
          <w:divBdr>
            <w:top w:val="none" w:sz="0" w:space="0" w:color="auto"/>
            <w:left w:val="none" w:sz="0" w:space="0" w:color="auto"/>
            <w:bottom w:val="none" w:sz="0" w:space="0" w:color="auto"/>
            <w:right w:val="none" w:sz="0" w:space="0" w:color="auto"/>
          </w:divBdr>
        </w:div>
        <w:div w:id="1520506084">
          <w:marLeft w:val="0"/>
          <w:marRight w:val="0"/>
          <w:marTop w:val="0"/>
          <w:marBottom w:val="0"/>
          <w:divBdr>
            <w:top w:val="none" w:sz="0" w:space="0" w:color="auto"/>
            <w:left w:val="none" w:sz="0" w:space="0" w:color="auto"/>
            <w:bottom w:val="none" w:sz="0" w:space="0" w:color="auto"/>
            <w:right w:val="none" w:sz="0" w:space="0" w:color="auto"/>
          </w:divBdr>
        </w:div>
        <w:div w:id="1761412319">
          <w:marLeft w:val="0"/>
          <w:marRight w:val="0"/>
          <w:marTop w:val="0"/>
          <w:marBottom w:val="0"/>
          <w:divBdr>
            <w:top w:val="none" w:sz="0" w:space="0" w:color="auto"/>
            <w:left w:val="none" w:sz="0" w:space="0" w:color="auto"/>
            <w:bottom w:val="none" w:sz="0" w:space="0" w:color="auto"/>
            <w:right w:val="none" w:sz="0" w:space="0" w:color="auto"/>
          </w:divBdr>
        </w:div>
        <w:div w:id="1795634806">
          <w:marLeft w:val="0"/>
          <w:marRight w:val="0"/>
          <w:marTop w:val="0"/>
          <w:marBottom w:val="0"/>
          <w:divBdr>
            <w:top w:val="none" w:sz="0" w:space="0" w:color="auto"/>
            <w:left w:val="none" w:sz="0" w:space="0" w:color="auto"/>
            <w:bottom w:val="none" w:sz="0" w:space="0" w:color="auto"/>
            <w:right w:val="none" w:sz="0" w:space="0" w:color="auto"/>
          </w:divBdr>
        </w:div>
        <w:div w:id="1859153409">
          <w:marLeft w:val="0"/>
          <w:marRight w:val="0"/>
          <w:marTop w:val="0"/>
          <w:marBottom w:val="0"/>
          <w:divBdr>
            <w:top w:val="none" w:sz="0" w:space="0" w:color="auto"/>
            <w:left w:val="none" w:sz="0" w:space="0" w:color="auto"/>
            <w:bottom w:val="none" w:sz="0" w:space="0" w:color="auto"/>
            <w:right w:val="none" w:sz="0" w:space="0" w:color="auto"/>
          </w:divBdr>
        </w:div>
        <w:div w:id="1956249823">
          <w:marLeft w:val="0"/>
          <w:marRight w:val="0"/>
          <w:marTop w:val="0"/>
          <w:marBottom w:val="0"/>
          <w:divBdr>
            <w:top w:val="none" w:sz="0" w:space="0" w:color="auto"/>
            <w:left w:val="none" w:sz="0" w:space="0" w:color="auto"/>
            <w:bottom w:val="none" w:sz="0" w:space="0" w:color="auto"/>
            <w:right w:val="none" w:sz="0" w:space="0" w:color="auto"/>
          </w:divBdr>
        </w:div>
      </w:divsChild>
    </w:div>
    <w:div w:id="338242179">
      <w:bodyDiv w:val="1"/>
      <w:marLeft w:val="0"/>
      <w:marRight w:val="0"/>
      <w:marTop w:val="0"/>
      <w:marBottom w:val="0"/>
      <w:divBdr>
        <w:top w:val="none" w:sz="0" w:space="0" w:color="auto"/>
        <w:left w:val="none" w:sz="0" w:space="0" w:color="auto"/>
        <w:bottom w:val="none" w:sz="0" w:space="0" w:color="auto"/>
        <w:right w:val="none" w:sz="0" w:space="0" w:color="auto"/>
      </w:divBdr>
    </w:div>
    <w:div w:id="393506221">
      <w:bodyDiv w:val="1"/>
      <w:marLeft w:val="0"/>
      <w:marRight w:val="0"/>
      <w:marTop w:val="0"/>
      <w:marBottom w:val="0"/>
      <w:divBdr>
        <w:top w:val="none" w:sz="0" w:space="0" w:color="auto"/>
        <w:left w:val="none" w:sz="0" w:space="0" w:color="auto"/>
        <w:bottom w:val="none" w:sz="0" w:space="0" w:color="auto"/>
        <w:right w:val="none" w:sz="0" w:space="0" w:color="auto"/>
      </w:divBdr>
    </w:div>
    <w:div w:id="770586666">
      <w:bodyDiv w:val="1"/>
      <w:marLeft w:val="0"/>
      <w:marRight w:val="0"/>
      <w:marTop w:val="0"/>
      <w:marBottom w:val="0"/>
      <w:divBdr>
        <w:top w:val="none" w:sz="0" w:space="0" w:color="auto"/>
        <w:left w:val="none" w:sz="0" w:space="0" w:color="auto"/>
        <w:bottom w:val="none" w:sz="0" w:space="0" w:color="auto"/>
        <w:right w:val="none" w:sz="0" w:space="0" w:color="auto"/>
      </w:divBdr>
    </w:div>
    <w:div w:id="801966093">
      <w:bodyDiv w:val="1"/>
      <w:marLeft w:val="0"/>
      <w:marRight w:val="0"/>
      <w:marTop w:val="0"/>
      <w:marBottom w:val="0"/>
      <w:divBdr>
        <w:top w:val="none" w:sz="0" w:space="0" w:color="auto"/>
        <w:left w:val="none" w:sz="0" w:space="0" w:color="auto"/>
        <w:bottom w:val="none" w:sz="0" w:space="0" w:color="auto"/>
        <w:right w:val="none" w:sz="0" w:space="0" w:color="auto"/>
      </w:divBdr>
    </w:div>
    <w:div w:id="984821230">
      <w:bodyDiv w:val="1"/>
      <w:marLeft w:val="0"/>
      <w:marRight w:val="0"/>
      <w:marTop w:val="0"/>
      <w:marBottom w:val="0"/>
      <w:divBdr>
        <w:top w:val="none" w:sz="0" w:space="0" w:color="auto"/>
        <w:left w:val="none" w:sz="0" w:space="0" w:color="auto"/>
        <w:bottom w:val="none" w:sz="0" w:space="0" w:color="auto"/>
        <w:right w:val="none" w:sz="0" w:space="0" w:color="auto"/>
      </w:divBdr>
    </w:div>
    <w:div w:id="1423068323">
      <w:bodyDiv w:val="1"/>
      <w:marLeft w:val="0"/>
      <w:marRight w:val="0"/>
      <w:marTop w:val="0"/>
      <w:marBottom w:val="0"/>
      <w:divBdr>
        <w:top w:val="none" w:sz="0" w:space="0" w:color="auto"/>
        <w:left w:val="none" w:sz="0" w:space="0" w:color="auto"/>
        <w:bottom w:val="none" w:sz="0" w:space="0" w:color="auto"/>
        <w:right w:val="none" w:sz="0" w:space="0" w:color="auto"/>
      </w:divBdr>
    </w:div>
    <w:div w:id="1428573994">
      <w:bodyDiv w:val="1"/>
      <w:marLeft w:val="0"/>
      <w:marRight w:val="0"/>
      <w:marTop w:val="0"/>
      <w:marBottom w:val="0"/>
      <w:divBdr>
        <w:top w:val="none" w:sz="0" w:space="0" w:color="auto"/>
        <w:left w:val="none" w:sz="0" w:space="0" w:color="auto"/>
        <w:bottom w:val="none" w:sz="0" w:space="0" w:color="auto"/>
        <w:right w:val="none" w:sz="0" w:space="0" w:color="auto"/>
      </w:divBdr>
    </w:div>
    <w:div w:id="1569726776">
      <w:bodyDiv w:val="1"/>
      <w:marLeft w:val="0"/>
      <w:marRight w:val="0"/>
      <w:marTop w:val="0"/>
      <w:marBottom w:val="0"/>
      <w:divBdr>
        <w:top w:val="none" w:sz="0" w:space="0" w:color="auto"/>
        <w:left w:val="none" w:sz="0" w:space="0" w:color="auto"/>
        <w:bottom w:val="none" w:sz="0" w:space="0" w:color="auto"/>
        <w:right w:val="none" w:sz="0" w:space="0" w:color="auto"/>
      </w:divBdr>
    </w:div>
    <w:div w:id="1665354721">
      <w:bodyDiv w:val="1"/>
      <w:marLeft w:val="0"/>
      <w:marRight w:val="0"/>
      <w:marTop w:val="0"/>
      <w:marBottom w:val="0"/>
      <w:divBdr>
        <w:top w:val="none" w:sz="0" w:space="0" w:color="auto"/>
        <w:left w:val="none" w:sz="0" w:space="0" w:color="auto"/>
        <w:bottom w:val="none" w:sz="0" w:space="0" w:color="auto"/>
        <w:right w:val="none" w:sz="0" w:space="0" w:color="auto"/>
      </w:divBdr>
      <w:divsChild>
        <w:div w:id="2064865282">
          <w:marLeft w:val="0"/>
          <w:marRight w:val="0"/>
          <w:marTop w:val="0"/>
          <w:marBottom w:val="0"/>
          <w:divBdr>
            <w:top w:val="none" w:sz="0" w:space="0" w:color="auto"/>
            <w:left w:val="none" w:sz="0" w:space="0" w:color="auto"/>
            <w:bottom w:val="none" w:sz="0" w:space="0" w:color="auto"/>
            <w:right w:val="none" w:sz="0" w:space="0" w:color="auto"/>
          </w:divBdr>
          <w:divsChild>
            <w:div w:id="26876351">
              <w:marLeft w:val="0"/>
              <w:marRight w:val="0"/>
              <w:marTop w:val="0"/>
              <w:marBottom w:val="0"/>
              <w:divBdr>
                <w:top w:val="none" w:sz="0" w:space="0" w:color="auto"/>
                <w:left w:val="none" w:sz="0" w:space="0" w:color="auto"/>
                <w:bottom w:val="none" w:sz="0" w:space="0" w:color="auto"/>
                <w:right w:val="none" w:sz="0" w:space="0" w:color="auto"/>
              </w:divBdr>
            </w:div>
            <w:div w:id="236668616">
              <w:marLeft w:val="0"/>
              <w:marRight w:val="0"/>
              <w:marTop w:val="0"/>
              <w:marBottom w:val="0"/>
              <w:divBdr>
                <w:top w:val="none" w:sz="0" w:space="0" w:color="auto"/>
                <w:left w:val="none" w:sz="0" w:space="0" w:color="auto"/>
                <w:bottom w:val="none" w:sz="0" w:space="0" w:color="auto"/>
                <w:right w:val="none" w:sz="0" w:space="0" w:color="auto"/>
              </w:divBdr>
            </w:div>
            <w:div w:id="460726657">
              <w:marLeft w:val="0"/>
              <w:marRight w:val="0"/>
              <w:marTop w:val="0"/>
              <w:marBottom w:val="0"/>
              <w:divBdr>
                <w:top w:val="none" w:sz="0" w:space="0" w:color="auto"/>
                <w:left w:val="none" w:sz="0" w:space="0" w:color="auto"/>
                <w:bottom w:val="none" w:sz="0" w:space="0" w:color="auto"/>
                <w:right w:val="none" w:sz="0" w:space="0" w:color="auto"/>
              </w:divBdr>
            </w:div>
            <w:div w:id="484736522">
              <w:marLeft w:val="0"/>
              <w:marRight w:val="0"/>
              <w:marTop w:val="0"/>
              <w:marBottom w:val="0"/>
              <w:divBdr>
                <w:top w:val="none" w:sz="0" w:space="0" w:color="auto"/>
                <w:left w:val="none" w:sz="0" w:space="0" w:color="auto"/>
                <w:bottom w:val="none" w:sz="0" w:space="0" w:color="auto"/>
                <w:right w:val="none" w:sz="0" w:space="0" w:color="auto"/>
              </w:divBdr>
            </w:div>
            <w:div w:id="692191678">
              <w:marLeft w:val="0"/>
              <w:marRight w:val="0"/>
              <w:marTop w:val="0"/>
              <w:marBottom w:val="0"/>
              <w:divBdr>
                <w:top w:val="none" w:sz="0" w:space="0" w:color="auto"/>
                <w:left w:val="none" w:sz="0" w:space="0" w:color="auto"/>
                <w:bottom w:val="none" w:sz="0" w:space="0" w:color="auto"/>
                <w:right w:val="none" w:sz="0" w:space="0" w:color="auto"/>
              </w:divBdr>
            </w:div>
            <w:div w:id="738019829">
              <w:marLeft w:val="0"/>
              <w:marRight w:val="0"/>
              <w:marTop w:val="0"/>
              <w:marBottom w:val="0"/>
              <w:divBdr>
                <w:top w:val="none" w:sz="0" w:space="0" w:color="auto"/>
                <w:left w:val="none" w:sz="0" w:space="0" w:color="auto"/>
                <w:bottom w:val="none" w:sz="0" w:space="0" w:color="auto"/>
                <w:right w:val="none" w:sz="0" w:space="0" w:color="auto"/>
              </w:divBdr>
            </w:div>
            <w:div w:id="812328288">
              <w:marLeft w:val="0"/>
              <w:marRight w:val="0"/>
              <w:marTop w:val="0"/>
              <w:marBottom w:val="0"/>
              <w:divBdr>
                <w:top w:val="none" w:sz="0" w:space="0" w:color="auto"/>
                <w:left w:val="none" w:sz="0" w:space="0" w:color="auto"/>
                <w:bottom w:val="none" w:sz="0" w:space="0" w:color="auto"/>
                <w:right w:val="none" w:sz="0" w:space="0" w:color="auto"/>
              </w:divBdr>
            </w:div>
            <w:div w:id="828522596">
              <w:marLeft w:val="0"/>
              <w:marRight w:val="0"/>
              <w:marTop w:val="0"/>
              <w:marBottom w:val="0"/>
              <w:divBdr>
                <w:top w:val="none" w:sz="0" w:space="0" w:color="auto"/>
                <w:left w:val="none" w:sz="0" w:space="0" w:color="auto"/>
                <w:bottom w:val="none" w:sz="0" w:space="0" w:color="auto"/>
                <w:right w:val="none" w:sz="0" w:space="0" w:color="auto"/>
              </w:divBdr>
            </w:div>
            <w:div w:id="904994153">
              <w:marLeft w:val="0"/>
              <w:marRight w:val="0"/>
              <w:marTop w:val="0"/>
              <w:marBottom w:val="0"/>
              <w:divBdr>
                <w:top w:val="none" w:sz="0" w:space="0" w:color="auto"/>
                <w:left w:val="none" w:sz="0" w:space="0" w:color="auto"/>
                <w:bottom w:val="none" w:sz="0" w:space="0" w:color="auto"/>
                <w:right w:val="none" w:sz="0" w:space="0" w:color="auto"/>
              </w:divBdr>
            </w:div>
            <w:div w:id="917907065">
              <w:marLeft w:val="0"/>
              <w:marRight w:val="0"/>
              <w:marTop w:val="0"/>
              <w:marBottom w:val="0"/>
              <w:divBdr>
                <w:top w:val="none" w:sz="0" w:space="0" w:color="auto"/>
                <w:left w:val="none" w:sz="0" w:space="0" w:color="auto"/>
                <w:bottom w:val="none" w:sz="0" w:space="0" w:color="auto"/>
                <w:right w:val="none" w:sz="0" w:space="0" w:color="auto"/>
              </w:divBdr>
            </w:div>
            <w:div w:id="1207333191">
              <w:marLeft w:val="0"/>
              <w:marRight w:val="0"/>
              <w:marTop w:val="0"/>
              <w:marBottom w:val="0"/>
              <w:divBdr>
                <w:top w:val="none" w:sz="0" w:space="0" w:color="auto"/>
                <w:left w:val="none" w:sz="0" w:space="0" w:color="auto"/>
                <w:bottom w:val="none" w:sz="0" w:space="0" w:color="auto"/>
                <w:right w:val="none" w:sz="0" w:space="0" w:color="auto"/>
              </w:divBdr>
            </w:div>
            <w:div w:id="1272667224">
              <w:marLeft w:val="0"/>
              <w:marRight w:val="0"/>
              <w:marTop w:val="0"/>
              <w:marBottom w:val="0"/>
              <w:divBdr>
                <w:top w:val="none" w:sz="0" w:space="0" w:color="auto"/>
                <w:left w:val="none" w:sz="0" w:space="0" w:color="auto"/>
                <w:bottom w:val="none" w:sz="0" w:space="0" w:color="auto"/>
                <w:right w:val="none" w:sz="0" w:space="0" w:color="auto"/>
              </w:divBdr>
            </w:div>
            <w:div w:id="1307004214">
              <w:marLeft w:val="0"/>
              <w:marRight w:val="0"/>
              <w:marTop w:val="0"/>
              <w:marBottom w:val="0"/>
              <w:divBdr>
                <w:top w:val="none" w:sz="0" w:space="0" w:color="auto"/>
                <w:left w:val="none" w:sz="0" w:space="0" w:color="auto"/>
                <w:bottom w:val="none" w:sz="0" w:space="0" w:color="auto"/>
                <w:right w:val="none" w:sz="0" w:space="0" w:color="auto"/>
              </w:divBdr>
            </w:div>
            <w:div w:id="1468203641">
              <w:marLeft w:val="0"/>
              <w:marRight w:val="0"/>
              <w:marTop w:val="0"/>
              <w:marBottom w:val="0"/>
              <w:divBdr>
                <w:top w:val="none" w:sz="0" w:space="0" w:color="auto"/>
                <w:left w:val="none" w:sz="0" w:space="0" w:color="auto"/>
                <w:bottom w:val="none" w:sz="0" w:space="0" w:color="auto"/>
                <w:right w:val="none" w:sz="0" w:space="0" w:color="auto"/>
              </w:divBdr>
            </w:div>
            <w:div w:id="1484274236">
              <w:marLeft w:val="0"/>
              <w:marRight w:val="0"/>
              <w:marTop w:val="0"/>
              <w:marBottom w:val="0"/>
              <w:divBdr>
                <w:top w:val="none" w:sz="0" w:space="0" w:color="auto"/>
                <w:left w:val="none" w:sz="0" w:space="0" w:color="auto"/>
                <w:bottom w:val="none" w:sz="0" w:space="0" w:color="auto"/>
                <w:right w:val="none" w:sz="0" w:space="0" w:color="auto"/>
              </w:divBdr>
            </w:div>
            <w:div w:id="1497305345">
              <w:marLeft w:val="0"/>
              <w:marRight w:val="0"/>
              <w:marTop w:val="0"/>
              <w:marBottom w:val="0"/>
              <w:divBdr>
                <w:top w:val="none" w:sz="0" w:space="0" w:color="auto"/>
                <w:left w:val="none" w:sz="0" w:space="0" w:color="auto"/>
                <w:bottom w:val="none" w:sz="0" w:space="0" w:color="auto"/>
                <w:right w:val="none" w:sz="0" w:space="0" w:color="auto"/>
              </w:divBdr>
            </w:div>
            <w:div w:id="1523008018">
              <w:marLeft w:val="0"/>
              <w:marRight w:val="0"/>
              <w:marTop w:val="0"/>
              <w:marBottom w:val="0"/>
              <w:divBdr>
                <w:top w:val="none" w:sz="0" w:space="0" w:color="auto"/>
                <w:left w:val="none" w:sz="0" w:space="0" w:color="auto"/>
                <w:bottom w:val="none" w:sz="0" w:space="0" w:color="auto"/>
                <w:right w:val="none" w:sz="0" w:space="0" w:color="auto"/>
              </w:divBdr>
            </w:div>
            <w:div w:id="1625890584">
              <w:marLeft w:val="0"/>
              <w:marRight w:val="0"/>
              <w:marTop w:val="0"/>
              <w:marBottom w:val="0"/>
              <w:divBdr>
                <w:top w:val="none" w:sz="0" w:space="0" w:color="auto"/>
                <w:left w:val="none" w:sz="0" w:space="0" w:color="auto"/>
                <w:bottom w:val="none" w:sz="0" w:space="0" w:color="auto"/>
                <w:right w:val="none" w:sz="0" w:space="0" w:color="auto"/>
              </w:divBdr>
            </w:div>
            <w:div w:id="1668828978">
              <w:marLeft w:val="0"/>
              <w:marRight w:val="0"/>
              <w:marTop w:val="0"/>
              <w:marBottom w:val="0"/>
              <w:divBdr>
                <w:top w:val="none" w:sz="0" w:space="0" w:color="auto"/>
                <w:left w:val="none" w:sz="0" w:space="0" w:color="auto"/>
                <w:bottom w:val="none" w:sz="0" w:space="0" w:color="auto"/>
                <w:right w:val="none" w:sz="0" w:space="0" w:color="auto"/>
              </w:divBdr>
            </w:div>
            <w:div w:id="1687946651">
              <w:marLeft w:val="0"/>
              <w:marRight w:val="0"/>
              <w:marTop w:val="0"/>
              <w:marBottom w:val="0"/>
              <w:divBdr>
                <w:top w:val="none" w:sz="0" w:space="0" w:color="auto"/>
                <w:left w:val="none" w:sz="0" w:space="0" w:color="auto"/>
                <w:bottom w:val="none" w:sz="0" w:space="0" w:color="auto"/>
                <w:right w:val="none" w:sz="0" w:space="0" w:color="auto"/>
              </w:divBdr>
            </w:div>
            <w:div w:id="1729260008">
              <w:marLeft w:val="0"/>
              <w:marRight w:val="0"/>
              <w:marTop w:val="0"/>
              <w:marBottom w:val="0"/>
              <w:divBdr>
                <w:top w:val="none" w:sz="0" w:space="0" w:color="auto"/>
                <w:left w:val="none" w:sz="0" w:space="0" w:color="auto"/>
                <w:bottom w:val="none" w:sz="0" w:space="0" w:color="auto"/>
                <w:right w:val="none" w:sz="0" w:space="0" w:color="auto"/>
              </w:divBdr>
            </w:div>
            <w:div w:id="1748960952">
              <w:marLeft w:val="0"/>
              <w:marRight w:val="0"/>
              <w:marTop w:val="0"/>
              <w:marBottom w:val="0"/>
              <w:divBdr>
                <w:top w:val="none" w:sz="0" w:space="0" w:color="auto"/>
                <w:left w:val="none" w:sz="0" w:space="0" w:color="auto"/>
                <w:bottom w:val="none" w:sz="0" w:space="0" w:color="auto"/>
                <w:right w:val="none" w:sz="0" w:space="0" w:color="auto"/>
              </w:divBdr>
            </w:div>
            <w:div w:id="1749036418">
              <w:marLeft w:val="0"/>
              <w:marRight w:val="0"/>
              <w:marTop w:val="0"/>
              <w:marBottom w:val="0"/>
              <w:divBdr>
                <w:top w:val="none" w:sz="0" w:space="0" w:color="auto"/>
                <w:left w:val="none" w:sz="0" w:space="0" w:color="auto"/>
                <w:bottom w:val="none" w:sz="0" w:space="0" w:color="auto"/>
                <w:right w:val="none" w:sz="0" w:space="0" w:color="auto"/>
              </w:divBdr>
            </w:div>
            <w:div w:id="1782608475">
              <w:marLeft w:val="0"/>
              <w:marRight w:val="0"/>
              <w:marTop w:val="0"/>
              <w:marBottom w:val="0"/>
              <w:divBdr>
                <w:top w:val="none" w:sz="0" w:space="0" w:color="auto"/>
                <w:left w:val="none" w:sz="0" w:space="0" w:color="auto"/>
                <w:bottom w:val="none" w:sz="0" w:space="0" w:color="auto"/>
                <w:right w:val="none" w:sz="0" w:space="0" w:color="auto"/>
              </w:divBdr>
            </w:div>
            <w:div w:id="18812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9095">
      <w:bodyDiv w:val="1"/>
      <w:marLeft w:val="0"/>
      <w:marRight w:val="0"/>
      <w:marTop w:val="0"/>
      <w:marBottom w:val="0"/>
      <w:divBdr>
        <w:top w:val="none" w:sz="0" w:space="0" w:color="auto"/>
        <w:left w:val="none" w:sz="0" w:space="0" w:color="auto"/>
        <w:bottom w:val="none" w:sz="0" w:space="0" w:color="auto"/>
        <w:right w:val="none" w:sz="0" w:space="0" w:color="auto"/>
      </w:divBdr>
      <w:divsChild>
        <w:div w:id="118959904">
          <w:marLeft w:val="0"/>
          <w:marRight w:val="0"/>
          <w:marTop w:val="0"/>
          <w:marBottom w:val="0"/>
          <w:divBdr>
            <w:top w:val="none" w:sz="0" w:space="0" w:color="auto"/>
            <w:left w:val="none" w:sz="0" w:space="0" w:color="auto"/>
            <w:bottom w:val="none" w:sz="0" w:space="0" w:color="auto"/>
            <w:right w:val="none" w:sz="0" w:space="0" w:color="auto"/>
          </w:divBdr>
          <w:divsChild>
            <w:div w:id="70276083">
              <w:marLeft w:val="0"/>
              <w:marRight w:val="0"/>
              <w:marTop w:val="0"/>
              <w:marBottom w:val="0"/>
              <w:divBdr>
                <w:top w:val="none" w:sz="0" w:space="0" w:color="auto"/>
                <w:left w:val="none" w:sz="0" w:space="0" w:color="auto"/>
                <w:bottom w:val="none" w:sz="0" w:space="0" w:color="auto"/>
                <w:right w:val="none" w:sz="0" w:space="0" w:color="auto"/>
              </w:divBdr>
            </w:div>
            <w:div w:id="94059960">
              <w:marLeft w:val="0"/>
              <w:marRight w:val="0"/>
              <w:marTop w:val="0"/>
              <w:marBottom w:val="0"/>
              <w:divBdr>
                <w:top w:val="none" w:sz="0" w:space="0" w:color="auto"/>
                <w:left w:val="none" w:sz="0" w:space="0" w:color="auto"/>
                <w:bottom w:val="none" w:sz="0" w:space="0" w:color="auto"/>
                <w:right w:val="none" w:sz="0" w:space="0" w:color="auto"/>
              </w:divBdr>
            </w:div>
            <w:div w:id="218902623">
              <w:marLeft w:val="0"/>
              <w:marRight w:val="0"/>
              <w:marTop w:val="0"/>
              <w:marBottom w:val="0"/>
              <w:divBdr>
                <w:top w:val="none" w:sz="0" w:space="0" w:color="auto"/>
                <w:left w:val="none" w:sz="0" w:space="0" w:color="auto"/>
                <w:bottom w:val="none" w:sz="0" w:space="0" w:color="auto"/>
                <w:right w:val="none" w:sz="0" w:space="0" w:color="auto"/>
              </w:divBdr>
            </w:div>
            <w:div w:id="893782567">
              <w:marLeft w:val="0"/>
              <w:marRight w:val="0"/>
              <w:marTop w:val="0"/>
              <w:marBottom w:val="0"/>
              <w:divBdr>
                <w:top w:val="none" w:sz="0" w:space="0" w:color="auto"/>
                <w:left w:val="none" w:sz="0" w:space="0" w:color="auto"/>
                <w:bottom w:val="none" w:sz="0" w:space="0" w:color="auto"/>
                <w:right w:val="none" w:sz="0" w:space="0" w:color="auto"/>
              </w:divBdr>
            </w:div>
            <w:div w:id="967780956">
              <w:marLeft w:val="0"/>
              <w:marRight w:val="0"/>
              <w:marTop w:val="0"/>
              <w:marBottom w:val="0"/>
              <w:divBdr>
                <w:top w:val="none" w:sz="0" w:space="0" w:color="auto"/>
                <w:left w:val="none" w:sz="0" w:space="0" w:color="auto"/>
                <w:bottom w:val="none" w:sz="0" w:space="0" w:color="auto"/>
                <w:right w:val="none" w:sz="0" w:space="0" w:color="auto"/>
              </w:divBdr>
            </w:div>
            <w:div w:id="1232078328">
              <w:marLeft w:val="0"/>
              <w:marRight w:val="0"/>
              <w:marTop w:val="0"/>
              <w:marBottom w:val="0"/>
              <w:divBdr>
                <w:top w:val="none" w:sz="0" w:space="0" w:color="auto"/>
                <w:left w:val="none" w:sz="0" w:space="0" w:color="auto"/>
                <w:bottom w:val="none" w:sz="0" w:space="0" w:color="auto"/>
                <w:right w:val="none" w:sz="0" w:space="0" w:color="auto"/>
              </w:divBdr>
            </w:div>
            <w:div w:id="1679968088">
              <w:marLeft w:val="0"/>
              <w:marRight w:val="0"/>
              <w:marTop w:val="0"/>
              <w:marBottom w:val="0"/>
              <w:divBdr>
                <w:top w:val="none" w:sz="0" w:space="0" w:color="auto"/>
                <w:left w:val="none" w:sz="0" w:space="0" w:color="auto"/>
                <w:bottom w:val="none" w:sz="0" w:space="0" w:color="auto"/>
                <w:right w:val="none" w:sz="0" w:space="0" w:color="auto"/>
              </w:divBdr>
            </w:div>
            <w:div w:id="1731996711">
              <w:marLeft w:val="0"/>
              <w:marRight w:val="0"/>
              <w:marTop w:val="0"/>
              <w:marBottom w:val="0"/>
              <w:divBdr>
                <w:top w:val="none" w:sz="0" w:space="0" w:color="auto"/>
                <w:left w:val="none" w:sz="0" w:space="0" w:color="auto"/>
                <w:bottom w:val="none" w:sz="0" w:space="0" w:color="auto"/>
                <w:right w:val="none" w:sz="0" w:space="0" w:color="auto"/>
              </w:divBdr>
            </w:div>
            <w:div w:id="21225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8566">
      <w:bodyDiv w:val="1"/>
      <w:marLeft w:val="0"/>
      <w:marRight w:val="0"/>
      <w:marTop w:val="0"/>
      <w:marBottom w:val="0"/>
      <w:divBdr>
        <w:top w:val="none" w:sz="0" w:space="0" w:color="auto"/>
        <w:left w:val="none" w:sz="0" w:space="0" w:color="auto"/>
        <w:bottom w:val="none" w:sz="0" w:space="0" w:color="auto"/>
        <w:right w:val="none" w:sz="0" w:space="0" w:color="auto"/>
      </w:divBdr>
      <w:divsChild>
        <w:div w:id="2122648943">
          <w:marLeft w:val="0"/>
          <w:marRight w:val="0"/>
          <w:marTop w:val="0"/>
          <w:marBottom w:val="0"/>
          <w:divBdr>
            <w:top w:val="none" w:sz="0" w:space="0" w:color="auto"/>
            <w:left w:val="none" w:sz="0" w:space="0" w:color="auto"/>
            <w:bottom w:val="none" w:sz="0" w:space="0" w:color="auto"/>
            <w:right w:val="none" w:sz="0" w:space="0" w:color="auto"/>
          </w:divBdr>
        </w:div>
      </w:divsChild>
    </w:div>
    <w:div w:id="1940025083">
      <w:bodyDiv w:val="1"/>
      <w:marLeft w:val="0"/>
      <w:marRight w:val="0"/>
      <w:marTop w:val="0"/>
      <w:marBottom w:val="0"/>
      <w:divBdr>
        <w:top w:val="none" w:sz="0" w:space="0" w:color="auto"/>
        <w:left w:val="none" w:sz="0" w:space="0" w:color="auto"/>
        <w:bottom w:val="none" w:sz="0" w:space="0" w:color="auto"/>
        <w:right w:val="none" w:sz="0" w:space="0" w:color="auto"/>
      </w:divBdr>
    </w:div>
    <w:div w:id="1947343692">
      <w:bodyDiv w:val="1"/>
      <w:marLeft w:val="0"/>
      <w:marRight w:val="0"/>
      <w:marTop w:val="0"/>
      <w:marBottom w:val="0"/>
      <w:divBdr>
        <w:top w:val="none" w:sz="0" w:space="0" w:color="auto"/>
        <w:left w:val="none" w:sz="0" w:space="0" w:color="auto"/>
        <w:bottom w:val="none" w:sz="0" w:space="0" w:color="auto"/>
        <w:right w:val="none" w:sz="0" w:space="0" w:color="auto"/>
      </w:divBdr>
    </w:div>
    <w:div w:id="19750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C6FF-C758-4C63-93EF-F89D9F7A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Pranava Thipparthi</cp:lastModifiedBy>
  <cp:revision>5</cp:revision>
  <dcterms:created xsi:type="dcterms:W3CDTF">2020-09-13T14:16:00Z</dcterms:created>
  <dcterms:modified xsi:type="dcterms:W3CDTF">2020-10-22T13:30:00Z</dcterms:modified>
</cp:coreProperties>
</file>